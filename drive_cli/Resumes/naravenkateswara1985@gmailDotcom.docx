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51B0E" w14:textId="77777777" w:rsidR="00723FEF" w:rsidRPr="00A73D86" w:rsidRDefault="00B86E03" w:rsidP="0009504E">
      <w:pPr>
        <w:shd w:val="clear" w:color="auto" w:fill="538135" w:themeFill="accent6" w:themeFillShade="BF"/>
        <w:jc w:val="center"/>
        <w:rPr>
          <w:rFonts w:ascii="Cambria" w:hAnsi="Cambria" w:cs="Calibri"/>
          <w:color w:val="FFFFFF" w:themeColor="background1"/>
          <w:sz w:val="32"/>
          <w:lang w:eastAsia="en-GB"/>
        </w:rPr>
      </w:pPr>
      <w:r w:rsidRPr="00B86E03">
        <w:rPr>
          <w:rFonts w:ascii="Cambria" w:hAnsi="Cambria" w:cs="Calibri"/>
          <w:color w:val="FFFFFF" w:themeColor="background1"/>
          <w:sz w:val="32"/>
          <w:lang w:eastAsia="en-GB"/>
        </w:rPr>
        <w:t>VENKATESWARA. N</w:t>
      </w:r>
    </w:p>
    <w:p w14:paraId="264BA947" w14:textId="77777777" w:rsidR="001229A7" w:rsidRPr="00262226" w:rsidRDefault="00381B03" w:rsidP="00B86E03">
      <w:pPr>
        <w:pBdr>
          <w:top w:val="single" w:sz="2" w:space="0" w:color="auto"/>
          <w:bottom w:val="single" w:sz="4" w:space="0" w:color="auto"/>
        </w:pBdr>
        <w:shd w:val="clear" w:color="auto" w:fill="D0CECE"/>
        <w:jc w:val="center"/>
        <w:rPr>
          <w:rFonts w:ascii="Cambria" w:hAnsi="Cambria" w:cs="Calibri"/>
          <w:lang w:eastAsia="en-GB"/>
        </w:rPr>
      </w:pPr>
      <w:proofErr w:type="gramStart"/>
      <w:r w:rsidRPr="00D7080C">
        <w:rPr>
          <w:rFonts w:ascii="Cambria" w:hAnsi="Cambria" w:cs="Calibri"/>
          <w:b/>
          <w:lang w:eastAsia="en-GB"/>
        </w:rPr>
        <w:t>E</w:t>
      </w:r>
      <w:r w:rsidR="003A197F" w:rsidRPr="00D7080C">
        <w:rPr>
          <w:rFonts w:ascii="Cambria" w:hAnsi="Cambria" w:cs="Calibri"/>
          <w:b/>
          <w:lang w:eastAsia="en-GB"/>
        </w:rPr>
        <w:t>-M</w:t>
      </w:r>
      <w:r w:rsidR="006F0EB8" w:rsidRPr="00D7080C">
        <w:rPr>
          <w:rFonts w:ascii="Cambria" w:hAnsi="Cambria" w:cs="Calibri"/>
          <w:b/>
          <w:lang w:eastAsia="en-GB"/>
        </w:rPr>
        <w:t>ail:</w:t>
      </w:r>
      <w:r w:rsidR="00B86E03" w:rsidRPr="00B86E03">
        <w:rPr>
          <w:rFonts w:ascii="Cambria" w:hAnsi="Cambria" w:cs="Calibri"/>
          <w:lang w:eastAsia="en-GB"/>
        </w:rPr>
        <w:t>naravenkateswara1985@gmail.com</w:t>
      </w:r>
      <w:proofErr w:type="gramEnd"/>
    </w:p>
    <w:p w14:paraId="3FA9BD51" w14:textId="77777777" w:rsidR="006B07A8" w:rsidRPr="00D7080C" w:rsidRDefault="00DA5B0C" w:rsidP="00B86E03">
      <w:pPr>
        <w:pBdr>
          <w:top w:val="single" w:sz="2" w:space="0" w:color="auto"/>
          <w:bottom w:val="single" w:sz="4" w:space="0" w:color="auto"/>
        </w:pBdr>
        <w:shd w:val="clear" w:color="auto" w:fill="D0CECE"/>
        <w:jc w:val="center"/>
        <w:rPr>
          <w:rFonts w:ascii="Cambria" w:hAnsi="Cambria" w:cs="Calibri"/>
          <w:lang w:eastAsia="en-GB"/>
        </w:rPr>
      </w:pPr>
      <w:proofErr w:type="gramStart"/>
      <w:r w:rsidRPr="00D7080C">
        <w:rPr>
          <w:rFonts w:ascii="Cambria" w:hAnsi="Cambria" w:cs="Calibri"/>
          <w:b/>
          <w:lang w:eastAsia="en-GB"/>
        </w:rPr>
        <w:t>Phone</w:t>
      </w:r>
      <w:r w:rsidRPr="00857804">
        <w:rPr>
          <w:rFonts w:ascii="Cambria" w:hAnsi="Cambria" w:cs="Calibri"/>
          <w:b/>
          <w:lang w:eastAsia="en-GB"/>
        </w:rPr>
        <w:t>:</w:t>
      </w:r>
      <w:r w:rsidR="00B86E03" w:rsidRPr="00B86E03">
        <w:rPr>
          <w:rFonts w:ascii="Cambria" w:hAnsi="Cambria" w:cs="Calibri"/>
          <w:lang w:eastAsia="en-GB"/>
        </w:rPr>
        <w:t>+</w:t>
      </w:r>
      <w:proofErr w:type="gramEnd"/>
      <w:r w:rsidR="00B86E03" w:rsidRPr="00B86E03">
        <w:rPr>
          <w:rFonts w:ascii="Cambria" w:hAnsi="Cambria" w:cs="Calibri"/>
          <w:lang w:eastAsia="en-GB"/>
        </w:rPr>
        <w:t>91-9502336101</w:t>
      </w:r>
    </w:p>
    <w:p w14:paraId="6DD0B2ED" w14:textId="77777777" w:rsidR="00CA26A2" w:rsidRPr="005C2484" w:rsidRDefault="00CA26A2" w:rsidP="00B0290E">
      <w:pPr>
        <w:spacing w:line="276" w:lineRule="auto"/>
        <w:jc w:val="center"/>
        <w:rPr>
          <w:rFonts w:ascii="Cambria" w:hAnsi="Cambria" w:cs="Calibri"/>
          <w:b/>
          <w:color w:val="000000"/>
          <w:sz w:val="10"/>
        </w:rPr>
      </w:pPr>
    </w:p>
    <w:p w14:paraId="7A6D1A84" w14:textId="77777777" w:rsidR="00D7080C" w:rsidRPr="005C2484" w:rsidRDefault="00D7080C" w:rsidP="0036630E">
      <w:pPr>
        <w:jc w:val="center"/>
        <w:rPr>
          <w:rFonts w:ascii="Cambria" w:hAnsi="Cambria"/>
          <w:sz w:val="2"/>
          <w:lang w:val="en-US"/>
        </w:rPr>
      </w:pPr>
    </w:p>
    <w:p w14:paraId="469F33DD" w14:textId="77777777" w:rsidR="0036630E" w:rsidRDefault="0036630E" w:rsidP="001274C9">
      <w:pPr>
        <w:jc w:val="center"/>
        <w:rPr>
          <w:rFonts w:ascii="Cambria" w:hAnsi="Cambria"/>
          <w:lang w:val="en-US"/>
        </w:rPr>
      </w:pPr>
      <w:r w:rsidRPr="00D7080C">
        <w:rPr>
          <w:rFonts w:ascii="Cambria" w:hAnsi="Cambria"/>
          <w:lang w:val="en-US"/>
        </w:rPr>
        <w:t>An enthusiastic &amp; high energy-driven</w:t>
      </w:r>
      <w:r w:rsidR="00EF7EBD">
        <w:rPr>
          <w:rFonts w:ascii="Cambria" w:hAnsi="Cambria"/>
          <w:lang w:val="en-US"/>
        </w:rPr>
        <w:t xml:space="preserve"> </w:t>
      </w:r>
      <w:r w:rsidRPr="00D7080C">
        <w:rPr>
          <w:rFonts w:ascii="Cambria" w:hAnsi="Cambria"/>
          <w:lang w:val="en-US"/>
        </w:rPr>
        <w:t>professional</w:t>
      </w:r>
      <w:r w:rsidR="00CC29AF">
        <w:rPr>
          <w:rFonts w:ascii="Cambria" w:hAnsi="Cambria"/>
          <w:lang w:val="en-US"/>
        </w:rPr>
        <w:t xml:space="preserve"> with proven IT skills</w:t>
      </w:r>
      <w:r w:rsidRPr="00D7080C">
        <w:rPr>
          <w:rFonts w:ascii="Cambria" w:hAnsi="Cambria"/>
          <w:lang w:val="en-US"/>
        </w:rPr>
        <w:t>, targeting</w:t>
      </w:r>
      <w:r w:rsidR="00242E19" w:rsidRPr="00D7080C">
        <w:rPr>
          <w:rFonts w:ascii="Cambria" w:hAnsi="Cambria"/>
          <w:lang w:val="en-US"/>
        </w:rPr>
        <w:t xml:space="preserve"> challenging </w:t>
      </w:r>
      <w:r w:rsidR="00242E19" w:rsidRPr="00992624">
        <w:rPr>
          <w:rFonts w:ascii="Cambria" w:hAnsi="Cambria"/>
          <w:lang w:val="en-US"/>
        </w:rPr>
        <w:t>assignments</w:t>
      </w:r>
      <w:r w:rsidR="00EF12A3" w:rsidRPr="00992624">
        <w:rPr>
          <w:rFonts w:ascii="Cambria" w:hAnsi="Cambria"/>
          <w:lang w:val="en-US"/>
        </w:rPr>
        <w:t xml:space="preserve"> in</w:t>
      </w:r>
      <w:r w:rsidR="00EF7EBD">
        <w:rPr>
          <w:rFonts w:ascii="Cambria" w:hAnsi="Cambria"/>
          <w:lang w:val="en-US"/>
        </w:rPr>
        <w:t xml:space="preserve"> </w:t>
      </w:r>
      <w:r w:rsidR="00B86E03">
        <w:rPr>
          <w:rFonts w:ascii="Cambria" w:hAnsi="Cambria"/>
          <w:b/>
          <w:lang w:val="en-US"/>
        </w:rPr>
        <w:t>Application Management</w:t>
      </w:r>
      <w:r w:rsidR="00B86E03" w:rsidRPr="00B86E03">
        <w:rPr>
          <w:rFonts w:ascii="Cambria" w:hAnsi="Cambria"/>
          <w:b/>
          <w:lang w:val="en-US"/>
        </w:rPr>
        <w:t>&amp; L</w:t>
      </w:r>
      <w:r w:rsidR="006365D7">
        <w:rPr>
          <w:rFonts w:ascii="Cambria" w:hAnsi="Cambria"/>
          <w:b/>
          <w:lang w:val="en-US"/>
        </w:rPr>
        <w:t>inux</w:t>
      </w:r>
      <w:r w:rsidR="00B86E03" w:rsidRPr="00B86E03">
        <w:rPr>
          <w:rFonts w:ascii="Cambria" w:hAnsi="Cambria"/>
          <w:b/>
          <w:lang w:val="en-US"/>
        </w:rPr>
        <w:t xml:space="preserve"> </w:t>
      </w:r>
      <w:proofErr w:type="spellStart"/>
      <w:r w:rsidR="00B86E03" w:rsidRPr="00B86E03">
        <w:rPr>
          <w:rFonts w:ascii="Cambria" w:hAnsi="Cambria"/>
          <w:b/>
          <w:lang w:val="en-US"/>
        </w:rPr>
        <w:t>Administration</w:t>
      </w:r>
      <w:r w:rsidR="00EF12A3">
        <w:rPr>
          <w:rFonts w:ascii="Cambria" w:hAnsi="Cambria"/>
          <w:lang w:val="en-US"/>
        </w:rPr>
        <w:t>with</w:t>
      </w:r>
      <w:proofErr w:type="spellEnd"/>
      <w:r w:rsidR="00EF12A3">
        <w:rPr>
          <w:rFonts w:ascii="Cambria" w:hAnsi="Cambria"/>
          <w:lang w:val="en-US"/>
        </w:rPr>
        <w:t xml:space="preserve"> an organization of repute</w:t>
      </w:r>
    </w:p>
    <w:p w14:paraId="64956D24" w14:textId="77777777" w:rsidR="003838BA" w:rsidRPr="0041195D" w:rsidRDefault="003838BA" w:rsidP="001274C9">
      <w:pPr>
        <w:jc w:val="center"/>
        <w:rPr>
          <w:rFonts w:ascii="Cambria" w:hAnsi="Cambria"/>
          <w:sz w:val="10"/>
          <w:lang w:val="en-US"/>
        </w:rPr>
      </w:pPr>
    </w:p>
    <w:p w14:paraId="5388DF56" w14:textId="77777777" w:rsidR="003838BA" w:rsidRDefault="003838BA" w:rsidP="001274C9">
      <w:pPr>
        <w:jc w:val="center"/>
        <w:rPr>
          <w:rFonts w:ascii="Cambria" w:hAnsi="Cambria"/>
          <w:lang w:val="en-US"/>
        </w:rPr>
      </w:pPr>
      <w:r w:rsidRPr="003838BA">
        <w:rPr>
          <w:rFonts w:ascii="Cambria" w:hAnsi="Cambria"/>
          <w:b/>
          <w:lang w:val="en-US"/>
        </w:rPr>
        <w:t>Location Preference:</w:t>
      </w:r>
      <w:r>
        <w:rPr>
          <w:rFonts w:ascii="Cambria" w:hAnsi="Cambria"/>
          <w:lang w:val="en-US"/>
        </w:rPr>
        <w:t xml:space="preserve"> Hyderabad, Bangalore &amp; Chennai </w:t>
      </w:r>
    </w:p>
    <w:p w14:paraId="44ECB73D" w14:textId="77777777" w:rsidR="00F54915" w:rsidRPr="00992624" w:rsidRDefault="00F54915" w:rsidP="00992749">
      <w:pPr>
        <w:ind w:left="3600"/>
        <w:jc w:val="center"/>
        <w:rPr>
          <w:rFonts w:ascii="Cambria" w:hAnsi="Cambria"/>
          <w:sz w:val="10"/>
          <w:lang w:val="en-US"/>
        </w:rPr>
      </w:pPr>
    </w:p>
    <w:p w14:paraId="483E8690" w14:textId="77777777" w:rsidR="0005482A" w:rsidRPr="00D7080C" w:rsidRDefault="0005482A" w:rsidP="00992749">
      <w:pPr>
        <w:ind w:left="3600"/>
        <w:jc w:val="center"/>
        <w:rPr>
          <w:rFonts w:ascii="Cambria" w:hAnsi="Cambria"/>
          <w:b/>
          <w:sz w:val="4"/>
          <w:lang w:val="en-US"/>
        </w:rPr>
      </w:pPr>
    </w:p>
    <w:p w14:paraId="21BD0F44" w14:textId="77777777" w:rsidR="0050551E" w:rsidRDefault="00ED2486" w:rsidP="00935840">
      <w:pPr>
        <w:pBdr>
          <w:top w:val="single" w:sz="2" w:space="0" w:color="auto"/>
          <w:bottom w:val="single" w:sz="2" w:space="1" w:color="auto"/>
        </w:pBdr>
        <w:shd w:val="clear" w:color="auto" w:fill="D0CECE"/>
        <w:jc w:val="center"/>
        <w:rPr>
          <w:rFonts w:ascii="Cambria" w:hAnsi="Cambria" w:cs="Calibri"/>
          <w:b/>
          <w:smallCaps/>
          <w:color w:val="000000"/>
          <w:spacing w:val="38"/>
        </w:rPr>
      </w:pPr>
      <w:r w:rsidRPr="00D7080C">
        <w:rPr>
          <w:rFonts w:ascii="Cambria" w:hAnsi="Cambria" w:cs="Calibri"/>
          <w:b/>
          <w:smallCaps/>
          <w:color w:val="000000"/>
          <w:spacing w:val="38"/>
        </w:rPr>
        <w:t>PROFILE SUMMARY</w:t>
      </w:r>
    </w:p>
    <w:p w14:paraId="6CFF6C15" w14:textId="77777777" w:rsidR="00E41BA8" w:rsidRPr="006365D7" w:rsidRDefault="0050551E" w:rsidP="006365D7">
      <w:pPr>
        <w:tabs>
          <w:tab w:val="left" w:pos="9285"/>
        </w:tabs>
        <w:rPr>
          <w:rFonts w:ascii="Cambria" w:hAnsi="Cambria" w:cs="Calibri"/>
        </w:rPr>
      </w:pPr>
      <w:r>
        <w:rPr>
          <w:rFonts w:ascii="Cambria" w:hAnsi="Cambria" w:cs="Calibri"/>
        </w:rPr>
        <w:tab/>
      </w:r>
    </w:p>
    <w:p w14:paraId="1DE24D4E" w14:textId="77777777" w:rsidR="00B015A3" w:rsidRDefault="002E7F5F" w:rsidP="002E7F5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b/>
          <w:sz w:val="20"/>
          <w:szCs w:val="20"/>
          <w:lang w:val="en-GB"/>
        </w:rPr>
      </w:pPr>
      <w:r w:rsidRPr="002E7F5F">
        <w:rPr>
          <w:rFonts w:ascii="Cambria" w:eastAsia="Times New Roman" w:hAnsi="Cambria" w:cs="Calibri"/>
          <w:b/>
          <w:sz w:val="20"/>
          <w:szCs w:val="20"/>
          <w:lang w:val="en-GB"/>
        </w:rPr>
        <w:t>Certified RHCSA</w:t>
      </w:r>
      <w:r>
        <w:rPr>
          <w:rFonts w:ascii="Cambria" w:eastAsia="Times New Roman" w:hAnsi="Cambria" w:cs="Calibri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ambria" w:eastAsia="Times New Roman" w:hAnsi="Cambria" w:cs="Calibri"/>
          <w:sz w:val="20"/>
          <w:szCs w:val="20"/>
          <w:lang w:val="en-GB"/>
        </w:rPr>
        <w:t>professional</w:t>
      </w:r>
      <w:r w:rsidR="00CC29AF" w:rsidRPr="002E7F5F">
        <w:rPr>
          <w:rFonts w:ascii="Cambria" w:eastAsia="Times New Roman" w:hAnsi="Cambria" w:cs="Calibri"/>
          <w:b/>
          <w:sz w:val="18"/>
          <w:szCs w:val="20"/>
          <w:lang w:val="en-GB"/>
        </w:rPr>
        <w:t>;</w:t>
      </w:r>
      <w:r w:rsidR="00294C40" w:rsidRPr="002E7F5F">
        <w:rPr>
          <w:rFonts w:ascii="Cambria" w:eastAsia="Times New Roman" w:hAnsi="Cambria" w:cs="Calibri"/>
          <w:sz w:val="20"/>
          <w:szCs w:val="20"/>
          <w:lang w:val="en-GB"/>
        </w:rPr>
        <w:t>offering</w:t>
      </w:r>
      <w:proofErr w:type="spellEnd"/>
      <w:proofErr w:type="gramEnd"/>
      <w:r w:rsidR="00294C40" w:rsidRPr="002E7F5F">
        <w:rPr>
          <w:rFonts w:ascii="Cambria" w:eastAsia="Times New Roman" w:hAnsi="Cambria" w:cs="Calibri"/>
          <w:sz w:val="20"/>
          <w:szCs w:val="20"/>
          <w:lang w:val="en-GB"/>
        </w:rPr>
        <w:t xml:space="preserve"> </w:t>
      </w:r>
      <w:r>
        <w:rPr>
          <w:rFonts w:ascii="Cambria" w:eastAsia="Times New Roman" w:hAnsi="Cambria" w:cs="Calibri"/>
          <w:b/>
          <w:sz w:val="20"/>
          <w:szCs w:val="20"/>
          <w:lang w:val="en-GB"/>
        </w:rPr>
        <w:t>over 6</w:t>
      </w:r>
      <w:r w:rsidR="00294C40" w:rsidRPr="002E7F5F">
        <w:rPr>
          <w:rFonts w:ascii="Cambria" w:eastAsia="Times New Roman" w:hAnsi="Cambria" w:cs="Calibri"/>
          <w:b/>
          <w:sz w:val="20"/>
          <w:szCs w:val="20"/>
          <w:lang w:val="en-GB"/>
        </w:rPr>
        <w:t xml:space="preserve"> years</w:t>
      </w:r>
      <w:r w:rsidR="00CC29AF" w:rsidRPr="002E7F5F">
        <w:rPr>
          <w:rFonts w:ascii="Cambria" w:eastAsia="Times New Roman" w:hAnsi="Cambria" w:cs="Calibri"/>
          <w:sz w:val="20"/>
          <w:szCs w:val="20"/>
          <w:lang w:val="en-GB"/>
        </w:rPr>
        <w:t xml:space="preserve"> of experience </w:t>
      </w:r>
      <w:r w:rsidR="00BD430B" w:rsidRPr="002E7F5F">
        <w:rPr>
          <w:rFonts w:ascii="Cambria" w:eastAsia="Times New Roman" w:hAnsi="Cambria" w:cs="Calibri"/>
          <w:sz w:val="20"/>
          <w:szCs w:val="20"/>
          <w:lang w:val="en-GB"/>
        </w:rPr>
        <w:t xml:space="preserve">in </w:t>
      </w:r>
      <w:r w:rsidRPr="002E7F5F">
        <w:rPr>
          <w:rFonts w:ascii="Cambria" w:eastAsia="Times New Roman" w:hAnsi="Cambria" w:cs="Calibri"/>
          <w:b/>
          <w:sz w:val="20"/>
          <w:szCs w:val="20"/>
          <w:lang w:val="en-GB"/>
        </w:rPr>
        <w:t>L</w:t>
      </w:r>
      <w:r w:rsidR="006365D7">
        <w:rPr>
          <w:rFonts w:ascii="Cambria" w:eastAsia="Times New Roman" w:hAnsi="Cambria" w:cs="Calibri"/>
          <w:b/>
          <w:sz w:val="20"/>
          <w:szCs w:val="20"/>
          <w:lang w:val="en-GB"/>
        </w:rPr>
        <w:t xml:space="preserve">inux </w:t>
      </w:r>
      <w:r w:rsidRPr="002E7F5F">
        <w:rPr>
          <w:rFonts w:ascii="Cambria" w:eastAsia="Times New Roman" w:hAnsi="Cambria" w:cs="Calibri"/>
          <w:b/>
          <w:sz w:val="20"/>
          <w:szCs w:val="20"/>
          <w:lang w:val="en-GB"/>
        </w:rPr>
        <w:t xml:space="preserve">Administration, </w:t>
      </w:r>
      <w:r w:rsidR="003838BA">
        <w:rPr>
          <w:rFonts w:ascii="Cambria" w:eastAsia="Times New Roman" w:hAnsi="Cambria" w:cs="Calibri"/>
          <w:b/>
          <w:sz w:val="20"/>
          <w:szCs w:val="20"/>
          <w:lang w:val="en-GB"/>
        </w:rPr>
        <w:t>Application Development</w:t>
      </w:r>
      <w:r w:rsidR="00974086">
        <w:rPr>
          <w:rFonts w:ascii="Cambria" w:eastAsia="Times New Roman" w:hAnsi="Cambria" w:cs="Calibri"/>
          <w:b/>
          <w:sz w:val="20"/>
          <w:szCs w:val="20"/>
          <w:lang w:val="en-GB"/>
        </w:rPr>
        <w:t xml:space="preserve">, </w:t>
      </w:r>
      <w:r w:rsidR="00974086">
        <w:rPr>
          <w:rFonts w:ascii="Cambria" w:hAnsi="Cambria" w:cs="Times New Roman"/>
          <w:b/>
          <w:sz w:val="20"/>
          <w:szCs w:val="20"/>
        </w:rPr>
        <w:t xml:space="preserve">VMware </w:t>
      </w:r>
      <w:r w:rsidR="00974086" w:rsidRPr="00974086">
        <w:rPr>
          <w:rFonts w:ascii="Cambria" w:hAnsi="Cambria" w:cs="Times New Roman"/>
          <w:b/>
          <w:sz w:val="20"/>
          <w:szCs w:val="20"/>
        </w:rPr>
        <w:t>Infrastructure Implementation and Administration</w:t>
      </w:r>
      <w:r w:rsidRPr="002E7F5F">
        <w:rPr>
          <w:rFonts w:ascii="Cambria" w:eastAsia="Times New Roman" w:hAnsi="Cambria" w:cs="Calibri"/>
          <w:b/>
          <w:sz w:val="20"/>
          <w:szCs w:val="20"/>
          <w:lang w:val="en-GB"/>
        </w:rPr>
        <w:t xml:space="preserve">&amp; AWS Implementation  </w:t>
      </w:r>
    </w:p>
    <w:p w14:paraId="0DBC5D90" w14:textId="77777777" w:rsidR="006365D7" w:rsidRPr="006365D7" w:rsidRDefault="006365D7" w:rsidP="006365D7">
      <w:pPr>
        <w:pStyle w:val="ListParagraph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6365D7">
        <w:rPr>
          <w:rFonts w:ascii="Cambria" w:eastAsia="Times New Roman" w:hAnsi="Cambria" w:cs="Calibri"/>
          <w:sz w:val="20"/>
          <w:szCs w:val="20"/>
          <w:lang w:val="en-GB"/>
        </w:rPr>
        <w:t xml:space="preserve">Hand-on exposure in </w:t>
      </w:r>
      <w:r w:rsidRPr="006365D7">
        <w:rPr>
          <w:rFonts w:ascii="Cambria" w:eastAsia="Times New Roman" w:hAnsi="Cambria" w:cs="Calibri"/>
          <w:b/>
          <w:sz w:val="20"/>
          <w:szCs w:val="20"/>
          <w:lang w:val="en-GB"/>
        </w:rPr>
        <w:t>installing, configuring &amp; administering</w:t>
      </w:r>
      <w:r w:rsidRPr="006365D7">
        <w:rPr>
          <w:rFonts w:ascii="Cambria" w:eastAsia="Times New Roman" w:hAnsi="Cambria" w:cs="Calibri"/>
          <w:sz w:val="20"/>
          <w:szCs w:val="20"/>
          <w:lang w:val="en-GB"/>
        </w:rPr>
        <w:t xml:space="preserve"> all </w:t>
      </w:r>
      <w:r w:rsidRPr="006365D7">
        <w:rPr>
          <w:rFonts w:ascii="Cambria" w:eastAsia="Times New Roman" w:hAnsi="Cambria" w:cs="Calibri"/>
          <w:b/>
          <w:sz w:val="20"/>
          <w:szCs w:val="20"/>
          <w:lang w:val="en-GB"/>
        </w:rPr>
        <w:t xml:space="preserve">Microsoft software products </w:t>
      </w:r>
      <w:r w:rsidRPr="006365D7">
        <w:rPr>
          <w:rFonts w:ascii="Cambria" w:eastAsia="Times New Roman" w:hAnsi="Cambria" w:cs="Calibri"/>
          <w:sz w:val="20"/>
          <w:szCs w:val="20"/>
          <w:lang w:val="en-GB"/>
        </w:rPr>
        <w:t xml:space="preserve">on windows </w:t>
      </w:r>
      <w:r w:rsidRPr="006365D7">
        <w:rPr>
          <w:rFonts w:ascii="Cambria" w:eastAsia="Times New Roman" w:hAnsi="Cambria" w:cs="Calibri"/>
          <w:b/>
          <w:sz w:val="20"/>
          <w:szCs w:val="20"/>
          <w:lang w:val="en-GB"/>
        </w:rPr>
        <w:t>server, XP, vista, windows7, windows 8.1, 10</w:t>
      </w:r>
      <w:r w:rsidRPr="006365D7">
        <w:rPr>
          <w:rFonts w:ascii="Cambria" w:eastAsia="Times New Roman" w:hAnsi="Cambria" w:cs="Calibri"/>
          <w:sz w:val="20"/>
          <w:szCs w:val="20"/>
          <w:lang w:val="en-GB"/>
        </w:rPr>
        <w:t xml:space="preserve"> and so on</w:t>
      </w:r>
    </w:p>
    <w:p w14:paraId="0E5E27F2" w14:textId="77777777" w:rsidR="00974086" w:rsidRPr="00974086" w:rsidRDefault="00B16BBD" w:rsidP="002E7F5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 w:cs="Calibri"/>
          <w:b/>
          <w:noProof/>
          <w:lang w:val="en-US"/>
        </w:rPr>
        <w:pict w14:anchorId="7B4430A7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77.55pt;margin-top:-.15pt;width:156pt;height:162pt;z-index:-251658752;visibility:visible;mso-wrap-distance-top:3.6pt;mso-wrap-distance-bottom:3.6pt;mso-width-relative:margin;mso-height-relative:margin" wrapcoords="-104 -100 -104 21500 21704 21500 21704 -100 -104 -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">
            <v:shadow on="t" color="black" opacity="26214f" origin="-.5" offset="3pt,0"/>
            <v:textbox>
              <w:txbxContent>
                <w:p w14:paraId="0FFED313" w14:textId="77777777" w:rsidR="00B56B41" w:rsidRPr="0009504E" w:rsidRDefault="00905A62" w:rsidP="0009504E">
                  <w:pPr>
                    <w:pStyle w:val="ListParagraph"/>
                    <w:widowControl w:val="0"/>
                    <w:shd w:val="clear" w:color="auto" w:fill="538135" w:themeFill="accent6" w:themeFillShade="BF"/>
                    <w:tabs>
                      <w:tab w:val="left" w:pos="284"/>
                    </w:tabs>
                    <w:autoSpaceDE w:val="0"/>
                    <w:autoSpaceDN w:val="0"/>
                    <w:adjustRightInd w:val="0"/>
                    <w:spacing w:after="0"/>
                    <w:ind w:left="0"/>
                    <w:jc w:val="center"/>
                    <w:rPr>
                      <w:rFonts w:ascii="Cambria" w:hAnsi="Cambria" w:cs="Times New Roman"/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09504E">
                    <w:rPr>
                      <w:rFonts w:ascii="Cambria" w:hAnsi="Cambria" w:cs="Times New Roman"/>
                      <w:b/>
                      <w:color w:val="FFFFFF" w:themeColor="background1"/>
                      <w:sz w:val="20"/>
                      <w:szCs w:val="20"/>
                    </w:rPr>
                    <w:t xml:space="preserve">CORE COMPETENCIES </w:t>
                  </w:r>
                </w:p>
                <w:p w14:paraId="3DF42AD6" w14:textId="77777777" w:rsidR="006365D7" w:rsidRDefault="006365D7" w:rsidP="006365D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eastAsia="Times New Roman" w:hAnsi="Cambria" w:cs="Calibri"/>
                      <w:sz w:val="18"/>
                      <w:szCs w:val="20"/>
                      <w:lang w:val="en-GB"/>
                    </w:rPr>
                  </w:pPr>
                  <w:proofErr w:type="spellStart"/>
                  <w:r w:rsidRPr="006365D7">
                    <w:rPr>
                      <w:rFonts w:ascii="Cambria" w:eastAsia="Times New Roman" w:hAnsi="Cambria" w:cs="Calibri"/>
                      <w:sz w:val="18"/>
                      <w:szCs w:val="20"/>
                      <w:lang w:val="en-GB"/>
                    </w:rPr>
                    <w:t>Linux</w:t>
                  </w:r>
                  <w:r w:rsidR="002E7F5F">
                    <w:rPr>
                      <w:rFonts w:ascii="Cambria" w:eastAsia="Times New Roman" w:hAnsi="Cambria" w:cs="Calibri"/>
                      <w:sz w:val="18"/>
                      <w:szCs w:val="20"/>
                      <w:lang w:val="en-GB"/>
                    </w:rPr>
                    <w:t>Administration</w:t>
                  </w:r>
                  <w:proofErr w:type="spellEnd"/>
                  <w:r w:rsidR="002E7F5F">
                    <w:rPr>
                      <w:rFonts w:ascii="Cambria" w:eastAsia="Times New Roman" w:hAnsi="Cambria" w:cs="Calibri"/>
                      <w:sz w:val="18"/>
                      <w:szCs w:val="20"/>
                      <w:lang w:val="en-GB"/>
                    </w:rPr>
                    <w:t xml:space="preserve"> </w:t>
                  </w:r>
                </w:p>
                <w:p w14:paraId="5B1C30A7" w14:textId="77777777" w:rsidR="006365D7" w:rsidRPr="006365D7" w:rsidRDefault="006365D7" w:rsidP="006365D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eastAsia="Times New Roman" w:hAnsi="Cambria" w:cs="Calibri"/>
                      <w:sz w:val="18"/>
                      <w:szCs w:val="20"/>
                      <w:lang w:val="en-GB"/>
                    </w:rPr>
                  </w:pPr>
                  <w:proofErr w:type="spellStart"/>
                  <w:r w:rsidRPr="006365D7">
                    <w:rPr>
                      <w:rFonts w:ascii="Cambria" w:eastAsia="Times New Roman" w:hAnsi="Cambria" w:cs="Calibri"/>
                      <w:sz w:val="18"/>
                      <w:szCs w:val="20"/>
                      <w:lang w:val="en-GB"/>
                    </w:rPr>
                    <w:t>Datacenter</w:t>
                  </w:r>
                  <w:proofErr w:type="spellEnd"/>
                  <w:r w:rsidRPr="006365D7">
                    <w:rPr>
                      <w:rFonts w:ascii="Cambria" w:eastAsia="Times New Roman" w:hAnsi="Cambria" w:cs="Calibri"/>
                      <w:sz w:val="18"/>
                      <w:szCs w:val="20"/>
                      <w:lang w:val="en-GB"/>
                    </w:rPr>
                    <w:t xml:space="preserve"> Management</w:t>
                  </w:r>
                </w:p>
                <w:p w14:paraId="6383597F" w14:textId="77777777" w:rsidR="006365D7" w:rsidRDefault="006365D7" w:rsidP="00CC29A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eastAsia="Times New Roman" w:hAnsi="Cambria" w:cs="Calibri"/>
                      <w:sz w:val="18"/>
                      <w:szCs w:val="20"/>
                      <w:lang w:val="en-GB"/>
                    </w:rPr>
                  </w:pPr>
                  <w:r w:rsidRPr="006365D7">
                    <w:rPr>
                      <w:rFonts w:ascii="Cambria" w:eastAsia="Times New Roman" w:hAnsi="Cambria" w:cs="Calibri"/>
                      <w:sz w:val="18"/>
                      <w:szCs w:val="20"/>
                      <w:lang w:val="en-GB"/>
                    </w:rPr>
                    <w:t>Application Migration</w:t>
                  </w:r>
                </w:p>
                <w:p w14:paraId="410D4D61" w14:textId="77777777" w:rsidR="006365D7" w:rsidRPr="006365D7" w:rsidRDefault="006365D7" w:rsidP="00CC29A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eastAsia="Times New Roman" w:hAnsi="Cambria" w:cs="Calibri"/>
                      <w:sz w:val="18"/>
                      <w:szCs w:val="20"/>
                      <w:lang w:val="en-GB"/>
                    </w:rPr>
                  </w:pPr>
                  <w:r w:rsidRPr="006365D7">
                    <w:rPr>
                      <w:rFonts w:ascii="Cambria" w:eastAsia="Times New Roman" w:hAnsi="Cambria" w:cs="Calibri"/>
                      <w:sz w:val="18"/>
                      <w:szCs w:val="20"/>
                      <w:lang w:val="en-GB"/>
                    </w:rPr>
                    <w:t xml:space="preserve">ITIL /IT </w:t>
                  </w:r>
                  <w:r w:rsidR="0041195D" w:rsidRPr="006365D7">
                    <w:rPr>
                      <w:rFonts w:ascii="Cambria" w:eastAsia="Times New Roman" w:hAnsi="Cambria" w:cs="Calibri"/>
                      <w:sz w:val="18"/>
                      <w:szCs w:val="20"/>
                      <w:lang w:val="en-GB"/>
                    </w:rPr>
                    <w:t>Infrast</w:t>
                  </w:r>
                  <w:r w:rsidR="0041195D">
                    <w:rPr>
                      <w:rFonts w:ascii="Cambria" w:eastAsia="Times New Roman" w:hAnsi="Cambria" w:cs="Calibri"/>
                      <w:sz w:val="18"/>
                      <w:szCs w:val="20"/>
                      <w:lang w:val="en-GB"/>
                    </w:rPr>
                    <w:t>ru</w:t>
                  </w:r>
                  <w:r w:rsidR="0041195D" w:rsidRPr="006365D7">
                    <w:rPr>
                      <w:rFonts w:ascii="Cambria" w:eastAsia="Times New Roman" w:hAnsi="Cambria" w:cs="Calibri"/>
                      <w:sz w:val="18"/>
                      <w:szCs w:val="20"/>
                      <w:lang w:val="en-GB"/>
                    </w:rPr>
                    <w:t>cture</w:t>
                  </w:r>
                  <w:r w:rsidRPr="006365D7">
                    <w:rPr>
                      <w:rFonts w:ascii="Cambria" w:eastAsia="Times New Roman" w:hAnsi="Cambria" w:cs="Calibri"/>
                      <w:sz w:val="18"/>
                      <w:szCs w:val="20"/>
                      <w:lang w:val="en-GB"/>
                    </w:rPr>
                    <w:t xml:space="preserve"> Management</w:t>
                  </w:r>
                </w:p>
                <w:p w14:paraId="365E5FD3" w14:textId="77777777" w:rsidR="006365D7" w:rsidRPr="006365D7" w:rsidRDefault="006365D7" w:rsidP="00CC29A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eastAsia="Times New Roman" w:hAnsi="Cambria" w:cs="Calibri"/>
                      <w:sz w:val="18"/>
                      <w:szCs w:val="20"/>
                      <w:lang w:val="en-GB"/>
                    </w:rPr>
                  </w:pPr>
                  <w:r w:rsidRPr="006365D7">
                    <w:rPr>
                      <w:rFonts w:ascii="Cambria" w:eastAsia="Times New Roman" w:hAnsi="Cambria" w:cs="Calibri"/>
                      <w:sz w:val="18"/>
                      <w:szCs w:val="20"/>
                      <w:lang w:val="en-GB"/>
                    </w:rPr>
                    <w:t>VMware Infrastructure</w:t>
                  </w:r>
                </w:p>
                <w:p w14:paraId="5D8EF678" w14:textId="77777777" w:rsidR="002E7F5F" w:rsidRDefault="002E7F5F" w:rsidP="00CC29A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eastAsia="Times New Roman" w:hAnsi="Cambria" w:cs="Calibri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Cambria" w:eastAsia="Times New Roman" w:hAnsi="Cambria" w:cs="Calibri"/>
                      <w:sz w:val="18"/>
                      <w:szCs w:val="20"/>
                      <w:lang w:val="en-GB"/>
                    </w:rPr>
                    <w:t xml:space="preserve">AWS Implementation  </w:t>
                  </w:r>
                </w:p>
                <w:p w14:paraId="50924B1C" w14:textId="77777777" w:rsidR="002E7F5F" w:rsidRDefault="002E7F5F" w:rsidP="00CC29A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eastAsia="Times New Roman" w:hAnsi="Cambria" w:cs="Calibri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Cambria" w:eastAsia="Times New Roman" w:hAnsi="Cambria" w:cs="Calibri"/>
                      <w:sz w:val="18"/>
                      <w:szCs w:val="20"/>
                      <w:lang w:val="en-GB"/>
                    </w:rPr>
                    <w:t>Project Management</w:t>
                  </w:r>
                </w:p>
                <w:p w14:paraId="17585222" w14:textId="77777777" w:rsidR="002E7F5F" w:rsidRPr="0059114B" w:rsidRDefault="002E7F5F" w:rsidP="0059114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eastAsia="Times New Roman" w:hAnsi="Cambria" w:cs="Calibri"/>
                      <w:sz w:val="18"/>
                      <w:szCs w:val="20"/>
                      <w:lang w:val="en-GB"/>
                    </w:rPr>
                  </w:pPr>
                  <w:proofErr w:type="gramStart"/>
                  <w:r>
                    <w:rPr>
                      <w:rFonts w:ascii="Cambria" w:eastAsia="Times New Roman" w:hAnsi="Cambria" w:cs="Calibri"/>
                      <w:sz w:val="18"/>
                      <w:szCs w:val="20"/>
                      <w:lang w:val="en-GB"/>
                    </w:rPr>
                    <w:t xml:space="preserve">Disk </w:t>
                  </w:r>
                  <w:r w:rsidR="0059114B">
                    <w:rPr>
                      <w:rFonts w:ascii="Cambria" w:eastAsia="Times New Roman" w:hAnsi="Cambria" w:cs="Calibri"/>
                      <w:sz w:val="18"/>
                      <w:szCs w:val="20"/>
                      <w:lang w:val="en-GB"/>
                    </w:rPr>
                    <w:t xml:space="preserve"> /</w:t>
                  </w:r>
                  <w:proofErr w:type="gramEnd"/>
                  <w:r w:rsidR="0059114B">
                    <w:rPr>
                      <w:rFonts w:ascii="Cambria" w:eastAsia="Times New Roman" w:hAnsi="Cambria" w:cs="Calibri"/>
                      <w:sz w:val="18"/>
                      <w:szCs w:val="20"/>
                      <w:lang w:val="en-GB"/>
                    </w:rPr>
                    <w:t xml:space="preserve"> Patch </w:t>
                  </w:r>
                  <w:r>
                    <w:rPr>
                      <w:rFonts w:ascii="Cambria" w:eastAsia="Times New Roman" w:hAnsi="Cambria" w:cs="Calibri"/>
                      <w:sz w:val="18"/>
                      <w:szCs w:val="20"/>
                      <w:lang w:val="en-GB"/>
                    </w:rPr>
                    <w:t>Management</w:t>
                  </w:r>
                </w:p>
                <w:p w14:paraId="3253977A" w14:textId="77777777" w:rsidR="002B2023" w:rsidRPr="00CC29AF" w:rsidRDefault="002B2023" w:rsidP="00CC29A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eastAsia="Times New Roman" w:hAnsi="Cambria" w:cs="Calibri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Cambria" w:eastAsia="Times New Roman" w:hAnsi="Cambria" w:cs="Calibri"/>
                      <w:sz w:val="18"/>
                      <w:szCs w:val="20"/>
                      <w:lang w:val="en-GB"/>
                    </w:rPr>
                    <w:t xml:space="preserve">Team Management </w:t>
                  </w:r>
                </w:p>
              </w:txbxContent>
            </v:textbox>
            <w10:wrap type="tight"/>
          </v:shape>
        </w:pict>
      </w:r>
      <w:r w:rsidR="003838BA" w:rsidRPr="00974086">
        <w:rPr>
          <w:rFonts w:ascii="Cambria" w:hAnsi="Cambria"/>
          <w:lang w:val="en-US"/>
        </w:rPr>
        <w:t>Excellence</w:t>
      </w:r>
      <w:r w:rsidR="00974086" w:rsidRPr="00974086">
        <w:rPr>
          <w:rFonts w:ascii="Cambria" w:hAnsi="Cambria"/>
          <w:lang w:val="en-US"/>
        </w:rPr>
        <w:t xml:space="preserve"> in </w:t>
      </w:r>
      <w:r w:rsidR="00974086" w:rsidRPr="00974086">
        <w:rPr>
          <w:rFonts w:ascii="Cambria" w:hAnsi="Cambria"/>
          <w:b/>
          <w:lang w:val="en-US"/>
        </w:rPr>
        <w:t xml:space="preserve">VMware </w:t>
      </w:r>
      <w:r w:rsidR="008066F9" w:rsidRPr="00974086">
        <w:rPr>
          <w:rFonts w:ascii="Cambria" w:hAnsi="Cambria"/>
          <w:b/>
          <w:lang w:val="en-US"/>
        </w:rPr>
        <w:t xml:space="preserve">infrastructure implementation </w:t>
      </w:r>
      <w:r w:rsidR="00974086" w:rsidRPr="00974086">
        <w:rPr>
          <w:rFonts w:ascii="Cambria" w:hAnsi="Cambria"/>
          <w:b/>
          <w:lang w:val="en-US"/>
        </w:rPr>
        <w:t>and administration</w:t>
      </w:r>
      <w:r w:rsidR="00974086">
        <w:rPr>
          <w:rFonts w:ascii="Cambria" w:hAnsi="Cambria"/>
          <w:lang w:val="en-US"/>
        </w:rPr>
        <w:t xml:space="preserve"> </w:t>
      </w:r>
      <w:proofErr w:type="spellStart"/>
      <w:r w:rsidR="00974086">
        <w:rPr>
          <w:rFonts w:ascii="Cambria" w:hAnsi="Cambria"/>
          <w:lang w:val="en-US"/>
        </w:rPr>
        <w:t>entailing</w:t>
      </w:r>
      <w:r w:rsidR="00974086" w:rsidRPr="00974086">
        <w:rPr>
          <w:rFonts w:ascii="Cambria" w:hAnsi="Cambria"/>
          <w:b/>
          <w:lang w:val="en-US"/>
        </w:rPr>
        <w:t>automated</w:t>
      </w:r>
      <w:proofErr w:type="spellEnd"/>
      <w:r w:rsidR="00974086" w:rsidRPr="00974086">
        <w:rPr>
          <w:rFonts w:ascii="Cambria" w:hAnsi="Cambria"/>
          <w:b/>
          <w:lang w:val="en-US"/>
        </w:rPr>
        <w:t xml:space="preserve"> VM deployment</w:t>
      </w:r>
      <w:r w:rsidR="00974086" w:rsidRPr="00974086">
        <w:rPr>
          <w:rFonts w:ascii="Cambria" w:hAnsi="Cambria"/>
          <w:lang w:val="en-US"/>
        </w:rPr>
        <w:t xml:space="preserve"> and migrating using </w:t>
      </w:r>
      <w:proofErr w:type="spellStart"/>
      <w:r w:rsidR="00974086" w:rsidRPr="00974086">
        <w:rPr>
          <w:rFonts w:ascii="Cambria" w:hAnsi="Cambria"/>
          <w:b/>
          <w:lang w:val="en-US"/>
        </w:rPr>
        <w:t>Vmotion</w:t>
      </w:r>
      <w:proofErr w:type="spellEnd"/>
    </w:p>
    <w:p w14:paraId="4D2F1F18" w14:textId="77777777" w:rsidR="00760983" w:rsidRDefault="00974086" w:rsidP="00760983">
      <w:pPr>
        <w:pStyle w:val="ListParagraph"/>
        <w:numPr>
          <w:ilvl w:val="0"/>
          <w:numId w:val="3"/>
        </w:numPr>
        <w:tabs>
          <w:tab w:val="left" w:pos="729"/>
        </w:tabs>
        <w:suppressAutoHyphens/>
        <w:spacing w:after="0"/>
        <w:jc w:val="both"/>
        <w:rPr>
          <w:rFonts w:ascii="Cambria" w:eastAsia="Times New Roman" w:hAnsi="Cambria" w:cs="Times New Roman"/>
          <w:b/>
          <w:sz w:val="20"/>
          <w:szCs w:val="20"/>
        </w:rPr>
      </w:pPr>
      <w:r w:rsidRPr="00974086">
        <w:rPr>
          <w:rFonts w:ascii="Cambria" w:eastAsia="Times New Roman" w:hAnsi="Cambria" w:cs="Times New Roman"/>
          <w:sz w:val="20"/>
          <w:szCs w:val="20"/>
        </w:rPr>
        <w:t xml:space="preserve">Possess hands-on exposure in </w:t>
      </w:r>
      <w:r w:rsidRPr="00974086">
        <w:rPr>
          <w:rFonts w:ascii="Cambria" w:eastAsia="Times New Roman" w:hAnsi="Cambria" w:cs="Times New Roman"/>
          <w:b/>
          <w:sz w:val="20"/>
          <w:szCs w:val="20"/>
        </w:rPr>
        <w:t>AWS</w:t>
      </w:r>
      <w:r w:rsidRPr="00974086">
        <w:rPr>
          <w:rFonts w:ascii="Cambria" w:eastAsia="Times New Roman" w:hAnsi="Cambria" w:cs="Times New Roman"/>
          <w:sz w:val="20"/>
          <w:szCs w:val="20"/>
        </w:rPr>
        <w:t xml:space="preserve"> including </w:t>
      </w:r>
      <w:r w:rsidRPr="00974086">
        <w:rPr>
          <w:rFonts w:ascii="Cambria" w:eastAsia="Times New Roman" w:hAnsi="Cambria" w:cs="Times New Roman"/>
          <w:b/>
          <w:sz w:val="20"/>
          <w:szCs w:val="20"/>
        </w:rPr>
        <w:t>EC2, VP</w:t>
      </w:r>
      <w:r>
        <w:rPr>
          <w:rFonts w:ascii="Cambria" w:eastAsia="Times New Roman" w:hAnsi="Cambria" w:cs="Times New Roman"/>
          <w:b/>
          <w:sz w:val="20"/>
          <w:szCs w:val="20"/>
        </w:rPr>
        <w:t>C and related services</w:t>
      </w:r>
      <w:r w:rsidRPr="00974086">
        <w:rPr>
          <w:rFonts w:ascii="Cambria" w:eastAsia="Times New Roman" w:hAnsi="Cambria" w:cs="Times New Roman"/>
          <w:sz w:val="20"/>
          <w:szCs w:val="20"/>
        </w:rPr>
        <w:t xml:space="preserve"> </w:t>
      </w:r>
      <w:proofErr w:type="gramStart"/>
      <w:r w:rsidRPr="00974086">
        <w:rPr>
          <w:rFonts w:ascii="Cambria" w:eastAsia="Times New Roman" w:hAnsi="Cambria" w:cs="Times New Roman"/>
          <w:sz w:val="20"/>
          <w:szCs w:val="20"/>
        </w:rPr>
        <w:t>like</w:t>
      </w:r>
      <w:r w:rsidRPr="00974086">
        <w:rPr>
          <w:rFonts w:ascii="Cambria" w:eastAsia="Times New Roman" w:hAnsi="Cambria" w:cs="Times New Roman"/>
          <w:b/>
          <w:sz w:val="20"/>
          <w:szCs w:val="20"/>
        </w:rPr>
        <w:t>EBS,S</w:t>
      </w:r>
      <w:proofErr w:type="gramEnd"/>
      <w:r w:rsidRPr="00974086">
        <w:rPr>
          <w:rFonts w:ascii="Cambria" w:eastAsia="Times New Roman" w:hAnsi="Cambria" w:cs="Times New Roman"/>
          <w:b/>
          <w:sz w:val="20"/>
          <w:szCs w:val="20"/>
        </w:rPr>
        <w:t>3,CloudWatch,</w:t>
      </w:r>
      <w:r>
        <w:rPr>
          <w:rFonts w:ascii="Cambria" w:eastAsia="Times New Roman" w:hAnsi="Cambria" w:cs="Times New Roman"/>
          <w:b/>
          <w:sz w:val="20"/>
          <w:szCs w:val="20"/>
        </w:rPr>
        <w:t xml:space="preserve"> ELB)</w:t>
      </w:r>
    </w:p>
    <w:p w14:paraId="23C8ADB1" w14:textId="77777777" w:rsidR="00760983" w:rsidRDefault="00974086" w:rsidP="00760983">
      <w:pPr>
        <w:pStyle w:val="ListParagraph"/>
        <w:numPr>
          <w:ilvl w:val="0"/>
          <w:numId w:val="3"/>
        </w:numPr>
        <w:tabs>
          <w:tab w:val="left" w:pos="729"/>
        </w:tabs>
        <w:suppressAutoHyphens/>
        <w:spacing w:after="0"/>
        <w:jc w:val="both"/>
        <w:rPr>
          <w:rFonts w:ascii="Cambria" w:eastAsia="Times New Roman" w:hAnsi="Cambria" w:cs="Times New Roman"/>
          <w:b/>
          <w:sz w:val="20"/>
          <w:szCs w:val="20"/>
        </w:rPr>
      </w:pPr>
      <w:r w:rsidRPr="00760983">
        <w:rPr>
          <w:rFonts w:ascii="Cambria" w:eastAsia="Times New Roman" w:hAnsi="Cambria" w:cs="Times New Roman"/>
          <w:sz w:val="20"/>
          <w:szCs w:val="20"/>
        </w:rPr>
        <w:t xml:space="preserve">Skilled in working on </w:t>
      </w:r>
      <w:r w:rsidRPr="00760983">
        <w:rPr>
          <w:rFonts w:ascii="Cambria" w:eastAsia="Times New Roman" w:hAnsi="Cambria" w:cs="Times New Roman"/>
          <w:b/>
          <w:sz w:val="20"/>
          <w:szCs w:val="20"/>
        </w:rPr>
        <w:t>ITIL processes</w:t>
      </w:r>
      <w:r w:rsidRPr="00760983">
        <w:rPr>
          <w:rFonts w:ascii="Cambria" w:eastAsia="Times New Roman" w:hAnsi="Cambria" w:cs="Times New Roman"/>
          <w:sz w:val="20"/>
          <w:szCs w:val="20"/>
        </w:rPr>
        <w:t xml:space="preserve"> such as </w:t>
      </w:r>
      <w:r w:rsidRPr="00760983">
        <w:rPr>
          <w:rFonts w:ascii="Cambria" w:eastAsia="Times New Roman" w:hAnsi="Cambria" w:cs="Times New Roman"/>
          <w:b/>
          <w:sz w:val="20"/>
          <w:szCs w:val="20"/>
        </w:rPr>
        <w:t>Incident, Change and Problem Management</w:t>
      </w:r>
    </w:p>
    <w:p w14:paraId="64BC2E33" w14:textId="77777777" w:rsidR="006365D7" w:rsidRPr="00760983" w:rsidRDefault="006365D7" w:rsidP="00760983">
      <w:pPr>
        <w:pStyle w:val="ListParagraph"/>
        <w:numPr>
          <w:ilvl w:val="0"/>
          <w:numId w:val="3"/>
        </w:numPr>
        <w:tabs>
          <w:tab w:val="left" w:pos="729"/>
        </w:tabs>
        <w:suppressAutoHyphens/>
        <w:spacing w:after="0"/>
        <w:jc w:val="both"/>
        <w:rPr>
          <w:rFonts w:ascii="Cambria" w:eastAsia="Times New Roman" w:hAnsi="Cambria" w:cs="Times New Roman"/>
          <w:sz w:val="20"/>
          <w:szCs w:val="20"/>
        </w:rPr>
      </w:pPr>
      <w:r w:rsidRPr="00760983">
        <w:rPr>
          <w:rFonts w:ascii="Cambria" w:eastAsia="Times New Roman" w:hAnsi="Cambria" w:cs="Times New Roman"/>
          <w:sz w:val="20"/>
          <w:szCs w:val="20"/>
        </w:rPr>
        <w:t xml:space="preserve">Installing, troubleshooting, changing </w:t>
      </w:r>
      <w:r w:rsidRPr="00760983">
        <w:rPr>
          <w:rFonts w:ascii="Cambria" w:eastAsia="Times New Roman" w:hAnsi="Cambria" w:cs="Times New Roman"/>
          <w:b/>
          <w:sz w:val="20"/>
          <w:szCs w:val="20"/>
        </w:rPr>
        <w:t>kernel parameters</w:t>
      </w:r>
      <w:r w:rsidRPr="00760983">
        <w:rPr>
          <w:rFonts w:ascii="Cambria" w:eastAsia="Times New Roman" w:hAnsi="Cambria" w:cs="Times New Roman"/>
          <w:sz w:val="20"/>
          <w:szCs w:val="20"/>
        </w:rPr>
        <w:t xml:space="preserve"> and recovering the boot related issue</w:t>
      </w:r>
    </w:p>
    <w:p w14:paraId="22453EA2" w14:textId="77777777" w:rsidR="00974086" w:rsidRPr="008066F9" w:rsidRDefault="00974086" w:rsidP="00974086">
      <w:pPr>
        <w:pStyle w:val="ListParagraph"/>
        <w:numPr>
          <w:ilvl w:val="0"/>
          <w:numId w:val="3"/>
        </w:numPr>
        <w:tabs>
          <w:tab w:val="left" w:pos="729"/>
        </w:tabs>
        <w:suppressAutoHyphens/>
        <w:spacing w:after="0"/>
        <w:jc w:val="both"/>
        <w:rPr>
          <w:rFonts w:ascii="Cambria" w:eastAsia="Times New Roman" w:hAnsi="Cambria" w:cs="Times New Roman"/>
          <w:b/>
          <w:sz w:val="18"/>
          <w:szCs w:val="20"/>
        </w:rPr>
      </w:pPr>
      <w:r w:rsidRPr="008066F9">
        <w:rPr>
          <w:rFonts w:ascii="Cambria" w:hAnsi="Cambria" w:cstheme="minorHAnsi"/>
          <w:sz w:val="20"/>
        </w:rPr>
        <w:t xml:space="preserve">Proficient in leading </w:t>
      </w:r>
      <w:r w:rsidRPr="008066F9">
        <w:rPr>
          <w:rFonts w:ascii="Cambria" w:hAnsi="Cambria" w:cstheme="minorHAnsi"/>
          <w:b/>
          <w:sz w:val="20"/>
        </w:rPr>
        <w:t>installation, configuration &amp; administration</w:t>
      </w:r>
      <w:r w:rsidRPr="008066F9">
        <w:rPr>
          <w:rFonts w:ascii="Cambria" w:hAnsi="Cambria" w:cstheme="minorHAnsi"/>
          <w:sz w:val="20"/>
        </w:rPr>
        <w:t xml:space="preserve"> of all </w:t>
      </w:r>
      <w:r w:rsidRPr="008066F9">
        <w:rPr>
          <w:rFonts w:ascii="Cambria" w:hAnsi="Cambria" w:cstheme="minorHAnsi"/>
          <w:b/>
          <w:sz w:val="20"/>
        </w:rPr>
        <w:t xml:space="preserve">Microsoft </w:t>
      </w:r>
      <w:r w:rsidR="008066F9" w:rsidRPr="008066F9">
        <w:rPr>
          <w:rFonts w:ascii="Cambria" w:hAnsi="Cambria" w:cstheme="minorHAnsi"/>
          <w:b/>
          <w:sz w:val="20"/>
        </w:rPr>
        <w:t xml:space="preserve">Software Products </w:t>
      </w:r>
      <w:r w:rsidRPr="008066F9">
        <w:rPr>
          <w:rFonts w:ascii="Cambria" w:hAnsi="Cambria" w:cstheme="minorHAnsi"/>
          <w:sz w:val="20"/>
        </w:rPr>
        <w:t xml:space="preserve">on windows server such as </w:t>
      </w:r>
      <w:r w:rsidRPr="008066F9">
        <w:rPr>
          <w:rFonts w:ascii="Cambria" w:hAnsi="Cambria" w:cstheme="minorHAnsi"/>
          <w:b/>
          <w:sz w:val="20"/>
        </w:rPr>
        <w:t xml:space="preserve">XP, </w:t>
      </w:r>
      <w:r w:rsidR="008066F9" w:rsidRPr="008066F9">
        <w:rPr>
          <w:rFonts w:ascii="Cambria" w:hAnsi="Cambria" w:cstheme="minorHAnsi"/>
          <w:b/>
          <w:sz w:val="20"/>
        </w:rPr>
        <w:t>Vista</w:t>
      </w:r>
      <w:r w:rsidRPr="008066F9">
        <w:rPr>
          <w:rFonts w:ascii="Cambria" w:hAnsi="Cambria" w:cstheme="minorHAnsi"/>
          <w:b/>
          <w:sz w:val="20"/>
        </w:rPr>
        <w:t>, windows7, windows 8.1 &amp; 10</w:t>
      </w:r>
    </w:p>
    <w:p w14:paraId="55809A1A" w14:textId="77777777" w:rsidR="00974086" w:rsidRDefault="00974086" w:rsidP="00974086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 w:cs="Times New Roman"/>
          <w:sz w:val="20"/>
          <w:szCs w:val="20"/>
        </w:rPr>
      </w:pPr>
      <w:r w:rsidRPr="00B60F57">
        <w:rPr>
          <w:rFonts w:ascii="Cambria" w:eastAsia="Times New Roman" w:hAnsi="Cambria" w:cs="Times New Roman"/>
          <w:sz w:val="20"/>
          <w:szCs w:val="20"/>
        </w:rPr>
        <w:t xml:space="preserve">Leveraged </w:t>
      </w:r>
      <w:r w:rsidRPr="008066F9">
        <w:rPr>
          <w:rFonts w:ascii="Cambria" w:eastAsia="Times New Roman" w:hAnsi="Cambria" w:cs="Times New Roman"/>
          <w:b/>
          <w:sz w:val="20"/>
          <w:szCs w:val="20"/>
        </w:rPr>
        <w:t xml:space="preserve">new feature development projects, process </w:t>
      </w:r>
      <w:r w:rsidR="008066F9">
        <w:rPr>
          <w:rFonts w:ascii="Cambria" w:eastAsia="Times New Roman" w:hAnsi="Cambria" w:cs="Times New Roman"/>
          <w:b/>
          <w:sz w:val="20"/>
          <w:szCs w:val="20"/>
        </w:rPr>
        <w:t>&amp; method</w:t>
      </w:r>
      <w:r w:rsidRPr="008066F9">
        <w:rPr>
          <w:rFonts w:ascii="Cambria" w:eastAsia="Times New Roman" w:hAnsi="Cambria" w:cs="Times New Roman"/>
          <w:b/>
          <w:sz w:val="20"/>
          <w:szCs w:val="20"/>
        </w:rPr>
        <w:t xml:space="preserve"> </w:t>
      </w:r>
      <w:proofErr w:type="spellStart"/>
      <w:r w:rsidRPr="008066F9">
        <w:rPr>
          <w:rFonts w:ascii="Cambria" w:eastAsia="Times New Roman" w:hAnsi="Cambria" w:cs="Times New Roman"/>
          <w:b/>
          <w:sz w:val="20"/>
          <w:szCs w:val="20"/>
        </w:rPr>
        <w:t>development</w:t>
      </w:r>
      <w:r w:rsidRPr="00B60F57">
        <w:rPr>
          <w:rFonts w:ascii="Cambria" w:eastAsia="Times New Roman" w:hAnsi="Cambria" w:cs="Times New Roman"/>
          <w:sz w:val="20"/>
          <w:szCs w:val="20"/>
        </w:rPr>
        <w:t>and</w:t>
      </w:r>
      <w:proofErr w:type="spellEnd"/>
      <w:r w:rsidRPr="00B60F57">
        <w:rPr>
          <w:rFonts w:ascii="Cambria" w:eastAsia="Times New Roman" w:hAnsi="Cambria" w:cs="Times New Roman"/>
          <w:sz w:val="20"/>
          <w:szCs w:val="20"/>
        </w:rPr>
        <w:t xml:space="preserve"> software release scheduling and quality</w:t>
      </w:r>
    </w:p>
    <w:p w14:paraId="41A4BBB3" w14:textId="77777777" w:rsidR="0059114B" w:rsidRDefault="0059114B" w:rsidP="0059114B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 w:cs="Times New Roman"/>
          <w:sz w:val="20"/>
          <w:szCs w:val="20"/>
        </w:rPr>
      </w:pPr>
      <w:r w:rsidRPr="0059114B">
        <w:rPr>
          <w:rFonts w:ascii="Cambria" w:eastAsia="Times New Roman" w:hAnsi="Cambria" w:cs="Times New Roman"/>
          <w:sz w:val="20"/>
          <w:szCs w:val="20"/>
        </w:rPr>
        <w:t xml:space="preserve">Wealth of expertise entails managing various projects such </w:t>
      </w:r>
      <w:proofErr w:type="spellStart"/>
      <w:r w:rsidRPr="0059114B">
        <w:rPr>
          <w:rFonts w:ascii="Cambria" w:eastAsia="Times New Roman" w:hAnsi="Cambria" w:cs="Times New Roman"/>
          <w:sz w:val="20"/>
          <w:szCs w:val="20"/>
        </w:rPr>
        <w:t>as</w:t>
      </w:r>
      <w:r w:rsidRPr="008066F9">
        <w:rPr>
          <w:rFonts w:ascii="Cambria" w:eastAsia="Times New Roman" w:hAnsi="Cambria" w:cs="Times New Roman"/>
          <w:b/>
          <w:sz w:val="20"/>
          <w:szCs w:val="20"/>
        </w:rPr>
        <w:t>Patch</w:t>
      </w:r>
      <w:proofErr w:type="spellEnd"/>
      <w:r w:rsidRPr="008066F9">
        <w:rPr>
          <w:rFonts w:ascii="Cambria" w:eastAsia="Times New Roman" w:hAnsi="Cambria" w:cs="Times New Roman"/>
          <w:b/>
          <w:sz w:val="20"/>
          <w:szCs w:val="20"/>
        </w:rPr>
        <w:t xml:space="preserve"> Management and SV Cloud</w:t>
      </w:r>
    </w:p>
    <w:p w14:paraId="67C19D37" w14:textId="77777777" w:rsidR="002E7F5F" w:rsidRPr="00974086" w:rsidRDefault="00974086" w:rsidP="0097408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Times New Roman"/>
          <w:b/>
          <w:sz w:val="20"/>
          <w:szCs w:val="20"/>
        </w:rPr>
      </w:pPr>
      <w:r w:rsidRPr="00B60F57">
        <w:rPr>
          <w:rFonts w:ascii="Cambria" w:eastAsia="Times New Roman" w:hAnsi="Cambria" w:cs="Times New Roman"/>
          <w:sz w:val="20"/>
          <w:szCs w:val="20"/>
        </w:rPr>
        <w:t xml:space="preserve">Extensive experience in deploying, managing, and operating scalable, highly available, and fault-tolerant systems on </w:t>
      </w:r>
      <w:r w:rsidRPr="00B60F57">
        <w:rPr>
          <w:rFonts w:ascii="Cambria" w:eastAsia="Times New Roman" w:hAnsi="Cambria" w:cs="Times New Roman"/>
          <w:b/>
          <w:sz w:val="20"/>
          <w:szCs w:val="20"/>
        </w:rPr>
        <w:t>AWS</w:t>
      </w:r>
    </w:p>
    <w:p w14:paraId="09B922FF" w14:textId="77777777" w:rsidR="001274C9" w:rsidRDefault="007F1695" w:rsidP="00202D5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202D5E">
        <w:rPr>
          <w:rFonts w:ascii="Cambria" w:eastAsia="Times New Roman" w:hAnsi="Cambria" w:cs="Calibri"/>
          <w:sz w:val="20"/>
          <w:szCs w:val="20"/>
          <w:lang w:val="en-GB"/>
        </w:rPr>
        <w:t>Directing productive cross-functional teams using interactive and motivational leadership that spurs people to willingly give 100% effort</w:t>
      </w:r>
    </w:p>
    <w:p w14:paraId="1E804636" w14:textId="77777777" w:rsidR="00857804" w:rsidRPr="0059114B" w:rsidRDefault="00857804" w:rsidP="00EF12A3">
      <w:pPr>
        <w:ind w:left="360"/>
        <w:jc w:val="both"/>
        <w:rPr>
          <w:rFonts w:ascii="Cambria" w:hAnsi="Cambria" w:cs="Calibri"/>
        </w:rPr>
      </w:pPr>
    </w:p>
    <w:p w14:paraId="3A125A96" w14:textId="77777777" w:rsidR="00857804" w:rsidRPr="00857804" w:rsidRDefault="00857804" w:rsidP="00EF12A3">
      <w:pPr>
        <w:ind w:left="360"/>
        <w:jc w:val="both"/>
        <w:rPr>
          <w:rFonts w:ascii="Cambria" w:hAnsi="Cambria" w:cs="Calibri"/>
          <w:sz w:val="2"/>
        </w:rPr>
      </w:pPr>
    </w:p>
    <w:p w14:paraId="6D2A0594" w14:textId="77777777" w:rsidR="00D523AD" w:rsidRPr="00D7080C" w:rsidRDefault="00BB23FF" w:rsidP="00D523AD">
      <w:pPr>
        <w:pBdr>
          <w:top w:val="single" w:sz="2" w:space="0" w:color="auto"/>
          <w:bottom w:val="single" w:sz="2" w:space="1" w:color="auto"/>
        </w:pBdr>
        <w:shd w:val="clear" w:color="auto" w:fill="D0CECE"/>
        <w:jc w:val="center"/>
        <w:rPr>
          <w:rFonts w:ascii="Cambria" w:hAnsi="Cambria" w:cs="Calibri"/>
          <w:b/>
          <w:smallCaps/>
          <w:color w:val="000000"/>
          <w:spacing w:val="38"/>
        </w:rPr>
      </w:pPr>
      <w:r w:rsidRPr="00D7080C">
        <w:rPr>
          <w:rFonts w:ascii="Cambria" w:hAnsi="Cambria" w:cs="Calibri"/>
          <w:b/>
          <w:smallCaps/>
          <w:color w:val="000000"/>
          <w:spacing w:val="38"/>
        </w:rPr>
        <w:t xml:space="preserve">ORGANIZATIONAL EXPERIENCE </w:t>
      </w:r>
    </w:p>
    <w:p w14:paraId="0024FDD9" w14:textId="77777777" w:rsidR="00C2084B" w:rsidRDefault="00C2084B" w:rsidP="00C2084B">
      <w:pPr>
        <w:pStyle w:val="ListParagraph"/>
        <w:spacing w:after="0" w:line="240" w:lineRule="auto"/>
        <w:ind w:left="360"/>
        <w:jc w:val="both"/>
        <w:rPr>
          <w:rFonts w:ascii="Cambria" w:eastAsia="Times New Roman" w:hAnsi="Cambria" w:cs="Calibri"/>
          <w:sz w:val="6"/>
          <w:szCs w:val="20"/>
          <w:lang w:val="en-GB"/>
        </w:rPr>
      </w:pPr>
    </w:p>
    <w:p w14:paraId="262B23B5" w14:textId="77777777" w:rsidR="0050551E" w:rsidRPr="003838BA" w:rsidRDefault="0050551E" w:rsidP="00C2084B">
      <w:pPr>
        <w:pStyle w:val="ListParagraph"/>
        <w:spacing w:after="0" w:line="240" w:lineRule="auto"/>
        <w:ind w:left="360"/>
        <w:jc w:val="both"/>
        <w:rPr>
          <w:rFonts w:ascii="Cambria" w:eastAsia="Times New Roman" w:hAnsi="Cambria" w:cs="Calibri"/>
          <w:b/>
          <w:sz w:val="10"/>
          <w:szCs w:val="20"/>
          <w:lang w:val="en-GB"/>
        </w:rPr>
      </w:pPr>
    </w:p>
    <w:p w14:paraId="6005A13C" w14:textId="77777777" w:rsidR="0050551E" w:rsidRPr="006365D7" w:rsidRDefault="00B86E03" w:rsidP="006365D7">
      <w:pPr>
        <w:pStyle w:val="ListParagraph"/>
        <w:shd w:val="clear" w:color="auto" w:fill="E2EFD9" w:themeFill="accent6" w:themeFillTint="33"/>
        <w:tabs>
          <w:tab w:val="left" w:pos="8805"/>
        </w:tabs>
        <w:ind w:left="0"/>
        <w:jc w:val="both"/>
        <w:rPr>
          <w:rFonts w:ascii="Cambria" w:eastAsia="Times New Roman" w:hAnsi="Cambria" w:cs="Calibri"/>
          <w:b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b/>
          <w:sz w:val="20"/>
          <w:szCs w:val="20"/>
          <w:lang w:val="en-GB"/>
        </w:rPr>
        <w:t>Oct'17-Present</w:t>
      </w: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 as </w:t>
      </w:r>
      <w:r w:rsidRPr="002E7F5F">
        <w:rPr>
          <w:rFonts w:ascii="Cambria" w:eastAsia="Times New Roman" w:hAnsi="Cambria" w:cs="Calibri"/>
          <w:b/>
          <w:sz w:val="20"/>
          <w:szCs w:val="20"/>
          <w:lang w:val="en-GB"/>
        </w:rPr>
        <w:t>Sr.</w:t>
      </w:r>
      <w:r w:rsidRPr="00B86E03">
        <w:rPr>
          <w:rFonts w:ascii="Cambria" w:eastAsia="Times New Roman" w:hAnsi="Cambria" w:cs="Calibri"/>
          <w:b/>
          <w:sz w:val="20"/>
          <w:szCs w:val="20"/>
          <w:lang w:val="en-GB"/>
        </w:rPr>
        <w:t>IT Support Engineer</w:t>
      </w: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 with </w:t>
      </w:r>
      <w:r w:rsidRPr="00B86E03">
        <w:rPr>
          <w:rFonts w:ascii="Cambria" w:eastAsia="Times New Roman" w:hAnsi="Cambria" w:cs="Calibri"/>
          <w:b/>
          <w:sz w:val="20"/>
          <w:szCs w:val="20"/>
          <w:lang w:val="en-GB"/>
        </w:rPr>
        <w:t xml:space="preserve">CYGILANT (Formerly EIQ </w:t>
      </w:r>
      <w:r w:rsidR="0050551E" w:rsidRPr="00B86E03">
        <w:rPr>
          <w:rFonts w:ascii="Cambria" w:eastAsia="Times New Roman" w:hAnsi="Cambria" w:cs="Calibri"/>
          <w:b/>
          <w:sz w:val="20"/>
          <w:szCs w:val="20"/>
          <w:lang w:val="en-GB"/>
        </w:rPr>
        <w:t xml:space="preserve">Networks </w:t>
      </w:r>
      <w:proofErr w:type="spellStart"/>
      <w:r w:rsidR="0050551E" w:rsidRPr="00B86E03">
        <w:rPr>
          <w:rFonts w:ascii="Cambria" w:eastAsia="Times New Roman" w:hAnsi="Cambria" w:cs="Calibri"/>
          <w:b/>
          <w:sz w:val="20"/>
          <w:szCs w:val="20"/>
          <w:lang w:val="en-GB"/>
        </w:rPr>
        <w:t>Pvt</w:t>
      </w:r>
      <w:r w:rsidR="006365D7">
        <w:rPr>
          <w:rFonts w:ascii="Cambria" w:eastAsia="Times New Roman" w:hAnsi="Cambria" w:cs="Calibri"/>
          <w:b/>
          <w:sz w:val="20"/>
          <w:szCs w:val="20"/>
          <w:lang w:val="en-GB"/>
        </w:rPr>
        <w:t>.</w:t>
      </w:r>
      <w:proofErr w:type="spellEnd"/>
      <w:r w:rsidR="0050551E" w:rsidRPr="00B86E03">
        <w:rPr>
          <w:rFonts w:ascii="Cambria" w:eastAsia="Times New Roman" w:hAnsi="Cambria" w:cs="Calibri"/>
          <w:b/>
          <w:sz w:val="20"/>
          <w:szCs w:val="20"/>
          <w:lang w:val="en-GB"/>
        </w:rPr>
        <w:t xml:space="preserve"> Ltd</w:t>
      </w:r>
      <w:r w:rsidRPr="00B86E03">
        <w:rPr>
          <w:rFonts w:ascii="Cambria" w:eastAsia="Times New Roman" w:hAnsi="Cambria" w:cs="Calibri"/>
          <w:b/>
          <w:sz w:val="20"/>
          <w:szCs w:val="20"/>
          <w:lang w:val="en-GB"/>
        </w:rPr>
        <w:t>.)</w:t>
      </w:r>
      <w:r w:rsidR="0050551E">
        <w:rPr>
          <w:rFonts w:ascii="Cambria" w:eastAsia="Times New Roman" w:hAnsi="Cambria" w:cs="Calibri"/>
          <w:b/>
          <w:sz w:val="20"/>
          <w:szCs w:val="20"/>
          <w:lang w:val="en-GB"/>
        </w:rPr>
        <w:tab/>
      </w:r>
      <w:r w:rsidR="0050551E">
        <w:rPr>
          <w:rFonts w:ascii="Cambria" w:eastAsia="Times New Roman" w:hAnsi="Cambria" w:cs="Calibri"/>
          <w:sz w:val="20"/>
          <w:szCs w:val="20"/>
          <w:lang w:val="en-GB"/>
        </w:rPr>
        <w:tab/>
      </w:r>
    </w:p>
    <w:p w14:paraId="530751CA" w14:textId="77777777" w:rsidR="0050551E" w:rsidRPr="006365D7" w:rsidRDefault="00B86E03" w:rsidP="006365D7">
      <w:pPr>
        <w:pStyle w:val="ListParagraph"/>
        <w:shd w:val="clear" w:color="auto" w:fill="E2EFD9" w:themeFill="accent6" w:themeFillTint="33"/>
        <w:tabs>
          <w:tab w:val="left" w:pos="6135"/>
        </w:tabs>
        <w:ind w:left="0"/>
        <w:jc w:val="both"/>
        <w:rPr>
          <w:rFonts w:ascii="Cambria" w:eastAsia="Times New Roman" w:hAnsi="Cambria" w:cs="Calibri"/>
          <w:b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b/>
          <w:sz w:val="20"/>
          <w:szCs w:val="20"/>
          <w:lang w:val="en-GB"/>
        </w:rPr>
        <w:t>May'14-Oct'17</w:t>
      </w: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 as </w:t>
      </w:r>
      <w:r w:rsidRPr="00B86E03">
        <w:rPr>
          <w:rFonts w:ascii="Cambria" w:eastAsia="Times New Roman" w:hAnsi="Cambria" w:cs="Calibri"/>
          <w:b/>
          <w:sz w:val="20"/>
          <w:szCs w:val="20"/>
          <w:lang w:val="en-GB"/>
        </w:rPr>
        <w:t>Linux Administrator</w:t>
      </w: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 with </w:t>
      </w:r>
      <w:r w:rsidRPr="00B86E03">
        <w:rPr>
          <w:rFonts w:ascii="Cambria" w:eastAsia="Times New Roman" w:hAnsi="Cambria" w:cs="Calibri"/>
          <w:b/>
          <w:sz w:val="20"/>
          <w:szCs w:val="20"/>
          <w:lang w:val="en-GB"/>
        </w:rPr>
        <w:t>Mphasis Ltd.</w:t>
      </w:r>
      <w:r w:rsidR="0050551E">
        <w:rPr>
          <w:rFonts w:ascii="Cambria" w:eastAsia="Times New Roman" w:hAnsi="Cambria" w:cs="Calibri"/>
          <w:b/>
          <w:sz w:val="20"/>
          <w:szCs w:val="20"/>
          <w:lang w:val="en-GB"/>
        </w:rPr>
        <w:tab/>
      </w:r>
    </w:p>
    <w:p w14:paraId="5AD987CD" w14:textId="77777777" w:rsidR="00A73D86" w:rsidRPr="0059114B" w:rsidRDefault="00B86E03" w:rsidP="00B86E03">
      <w:pPr>
        <w:pStyle w:val="ListParagraph"/>
        <w:spacing w:after="0" w:line="240" w:lineRule="auto"/>
        <w:ind w:left="0"/>
        <w:jc w:val="both"/>
        <w:rPr>
          <w:rFonts w:ascii="Cambria" w:eastAsia="Times New Roman" w:hAnsi="Cambria" w:cs="Calibri"/>
          <w:b/>
          <w:color w:val="4472C4" w:themeColor="accent1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b/>
          <w:sz w:val="20"/>
          <w:szCs w:val="20"/>
          <w:lang w:val="en-GB"/>
        </w:rPr>
        <w:t>Key Result Areas:</w:t>
      </w:r>
    </w:p>
    <w:p w14:paraId="663BA002" w14:textId="77777777" w:rsidR="006365D7" w:rsidRDefault="006365D7" w:rsidP="0059114B">
      <w:pPr>
        <w:pStyle w:val="ListParagraph"/>
        <w:numPr>
          <w:ilvl w:val="0"/>
          <w:numId w:val="3"/>
        </w:numPr>
        <w:spacing w:after="0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6365D7">
        <w:rPr>
          <w:rFonts w:ascii="Cambria" w:eastAsia="Times New Roman" w:hAnsi="Cambria" w:cs="Calibri"/>
          <w:sz w:val="20"/>
          <w:szCs w:val="20"/>
          <w:lang w:val="en-GB"/>
        </w:rPr>
        <w:t xml:space="preserve">Working on Linux servers in virtualized </w:t>
      </w:r>
      <w:r>
        <w:rPr>
          <w:rFonts w:ascii="Cambria" w:eastAsia="Times New Roman" w:hAnsi="Cambria" w:cs="Calibri"/>
          <w:sz w:val="20"/>
          <w:szCs w:val="20"/>
          <w:lang w:val="en-GB"/>
        </w:rPr>
        <w:t>environments and gained knowledge of</w:t>
      </w:r>
      <w:r w:rsidRPr="006365D7">
        <w:rPr>
          <w:rFonts w:ascii="Cambria" w:eastAsia="Times New Roman" w:hAnsi="Cambria" w:cs="Calibri"/>
          <w:sz w:val="20"/>
          <w:szCs w:val="20"/>
          <w:lang w:val="en-GB"/>
        </w:rPr>
        <w:t xml:space="preserve"> public cloud service providers such as AWS, </w:t>
      </w:r>
      <w:proofErr w:type="spellStart"/>
      <w:r w:rsidRPr="006365D7">
        <w:rPr>
          <w:rFonts w:ascii="Cambria" w:eastAsia="Times New Roman" w:hAnsi="Cambria" w:cs="Calibri"/>
          <w:sz w:val="20"/>
          <w:szCs w:val="20"/>
          <w:lang w:val="en-GB"/>
        </w:rPr>
        <w:t>Rackspace</w:t>
      </w:r>
      <w:proofErr w:type="spellEnd"/>
    </w:p>
    <w:p w14:paraId="18765315" w14:textId="77777777" w:rsidR="006365D7" w:rsidRPr="006365D7" w:rsidRDefault="006365D7" w:rsidP="006365D7">
      <w:pPr>
        <w:pStyle w:val="ListParagraph"/>
        <w:numPr>
          <w:ilvl w:val="0"/>
          <w:numId w:val="3"/>
        </w:numPr>
        <w:tabs>
          <w:tab w:val="left" w:pos="360"/>
          <w:tab w:val="left" w:pos="729"/>
        </w:tabs>
        <w:suppressAutoHyphens/>
        <w:spacing w:after="0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6365D7">
        <w:rPr>
          <w:rFonts w:ascii="Cambria" w:eastAsia="Times New Roman" w:hAnsi="Cambria" w:cs="Calibri"/>
          <w:sz w:val="20"/>
          <w:szCs w:val="20"/>
          <w:lang w:val="en-GB"/>
        </w:rPr>
        <w:t xml:space="preserve">Leading patch deployment in production and upgrading RHEL VM’s </w:t>
      </w:r>
      <w:r>
        <w:rPr>
          <w:rFonts w:ascii="Cambria" w:eastAsia="Times New Roman" w:hAnsi="Cambria" w:cs="Calibri"/>
          <w:sz w:val="20"/>
          <w:szCs w:val="20"/>
          <w:lang w:val="en-GB"/>
        </w:rPr>
        <w:t>to latest versions</w:t>
      </w:r>
    </w:p>
    <w:p w14:paraId="0E5E04C1" w14:textId="77777777" w:rsidR="006365D7" w:rsidRDefault="006365D7" w:rsidP="0059114B">
      <w:pPr>
        <w:pStyle w:val="ListParagraph"/>
        <w:numPr>
          <w:ilvl w:val="0"/>
          <w:numId w:val="3"/>
        </w:numPr>
        <w:spacing w:after="0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>
        <w:rPr>
          <w:rFonts w:ascii="Cambria" w:eastAsia="Times New Roman" w:hAnsi="Cambria" w:cs="Calibri"/>
          <w:sz w:val="20"/>
          <w:szCs w:val="20"/>
          <w:lang w:val="en-GB"/>
        </w:rPr>
        <w:t xml:space="preserve">Contributed in </w:t>
      </w:r>
      <w:r w:rsidRPr="006365D7">
        <w:rPr>
          <w:rFonts w:ascii="Cambria" w:eastAsia="Times New Roman" w:hAnsi="Cambria" w:cs="Calibri"/>
          <w:sz w:val="20"/>
          <w:szCs w:val="20"/>
          <w:lang w:val="en-GB"/>
        </w:rPr>
        <w:t>securing and managing n</w:t>
      </w:r>
      <w:r>
        <w:rPr>
          <w:rFonts w:ascii="Cambria" w:eastAsia="Times New Roman" w:hAnsi="Cambria" w:cs="Calibri"/>
          <w:sz w:val="20"/>
          <w:szCs w:val="20"/>
          <w:lang w:val="en-GB"/>
        </w:rPr>
        <w:t>etwork with firewall &amp;iptables;</w:t>
      </w:r>
      <w:r w:rsidRPr="006365D7">
        <w:rPr>
          <w:rFonts w:ascii="Cambria" w:eastAsia="Times New Roman" w:hAnsi="Cambria" w:cs="Calibri"/>
          <w:sz w:val="20"/>
          <w:szCs w:val="20"/>
          <w:lang w:val="en-GB"/>
        </w:rPr>
        <w:t xml:space="preserve"> creating rules to filter traffic</w:t>
      </w:r>
    </w:p>
    <w:p w14:paraId="47E91576" w14:textId="77777777" w:rsidR="0059114B" w:rsidRDefault="0059114B" w:rsidP="0059114B">
      <w:pPr>
        <w:pStyle w:val="ListParagraph"/>
        <w:numPr>
          <w:ilvl w:val="0"/>
          <w:numId w:val="3"/>
        </w:numPr>
        <w:spacing w:after="0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59114B">
        <w:rPr>
          <w:rFonts w:ascii="Cambria" w:eastAsia="Times New Roman" w:hAnsi="Cambria" w:cs="Calibri"/>
          <w:sz w:val="20"/>
          <w:szCs w:val="20"/>
          <w:lang w:val="en-GB"/>
        </w:rPr>
        <w:t>Maintaining &amp; building a network infrastructure consisting of Windows, Linux and Virtual Products</w:t>
      </w:r>
    </w:p>
    <w:p w14:paraId="53E9364B" w14:textId="77777777" w:rsidR="006365D7" w:rsidRDefault="006365D7" w:rsidP="006365D7">
      <w:pPr>
        <w:pStyle w:val="ListParagraph"/>
        <w:numPr>
          <w:ilvl w:val="0"/>
          <w:numId w:val="3"/>
        </w:numPr>
        <w:tabs>
          <w:tab w:val="left" w:pos="360"/>
          <w:tab w:val="left" w:pos="729"/>
        </w:tabs>
        <w:suppressAutoHyphens/>
        <w:spacing w:after="0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>
        <w:rPr>
          <w:rFonts w:ascii="Cambria" w:eastAsia="Times New Roman" w:hAnsi="Cambria" w:cs="Calibri"/>
          <w:sz w:val="20"/>
          <w:szCs w:val="20"/>
          <w:lang w:val="en-GB"/>
        </w:rPr>
        <w:t>Implementing</w:t>
      </w:r>
      <w:r w:rsidRPr="006365D7">
        <w:rPr>
          <w:rFonts w:ascii="Cambria" w:eastAsia="Times New Roman" w:hAnsi="Cambria" w:cs="Calibri"/>
          <w:sz w:val="20"/>
          <w:szCs w:val="20"/>
          <w:lang w:val="en-GB"/>
        </w:rPr>
        <w:t xml:space="preserve"> VMware infrastructure and administration including automated VM deployment and migrating using </w:t>
      </w:r>
      <w:proofErr w:type="spellStart"/>
      <w:r w:rsidRPr="006365D7">
        <w:rPr>
          <w:rFonts w:ascii="Cambria" w:eastAsia="Times New Roman" w:hAnsi="Cambria" w:cs="Calibri"/>
          <w:sz w:val="20"/>
          <w:szCs w:val="20"/>
          <w:lang w:val="en-GB"/>
        </w:rPr>
        <w:t>Vmotion</w:t>
      </w:r>
      <w:proofErr w:type="spellEnd"/>
    </w:p>
    <w:p w14:paraId="34D4C0B3" w14:textId="77777777" w:rsidR="006365D7" w:rsidRPr="006365D7" w:rsidRDefault="006365D7" w:rsidP="006365D7">
      <w:pPr>
        <w:pStyle w:val="ListParagraph"/>
        <w:numPr>
          <w:ilvl w:val="0"/>
          <w:numId w:val="3"/>
        </w:numPr>
        <w:tabs>
          <w:tab w:val="left" w:pos="360"/>
          <w:tab w:val="left" w:pos="729"/>
        </w:tabs>
        <w:suppressAutoHyphens/>
        <w:spacing w:after="0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6365D7">
        <w:rPr>
          <w:rFonts w:ascii="Cambria" w:eastAsia="Times New Roman" w:hAnsi="Cambria" w:cs="Calibri"/>
          <w:sz w:val="20"/>
          <w:szCs w:val="20"/>
          <w:lang w:val="en-GB"/>
        </w:rPr>
        <w:t>Installing and configuring Red Hat Cluster</w:t>
      </w:r>
    </w:p>
    <w:p w14:paraId="60F16A9E" w14:textId="77777777" w:rsidR="0059114B" w:rsidRPr="0059114B" w:rsidRDefault="0059114B" w:rsidP="0059114B">
      <w:pPr>
        <w:pStyle w:val="ListParagraph"/>
        <w:numPr>
          <w:ilvl w:val="0"/>
          <w:numId w:val="3"/>
        </w:numPr>
        <w:spacing w:after="0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59114B">
        <w:rPr>
          <w:rFonts w:ascii="Cambria" w:eastAsia="Times New Roman" w:hAnsi="Cambria" w:cs="Calibri"/>
          <w:sz w:val="20"/>
          <w:szCs w:val="20"/>
          <w:lang w:val="en-GB"/>
        </w:rPr>
        <w:t>Planning &amp; implementing the growth of infrastructure on Amazon Web Services</w:t>
      </w:r>
    </w:p>
    <w:p w14:paraId="28941634" w14:textId="77777777" w:rsidR="0059114B" w:rsidRPr="0059114B" w:rsidRDefault="0059114B" w:rsidP="0059114B">
      <w:pPr>
        <w:pStyle w:val="ListParagraph"/>
        <w:numPr>
          <w:ilvl w:val="0"/>
          <w:numId w:val="3"/>
        </w:numPr>
        <w:spacing w:after="0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59114B">
        <w:rPr>
          <w:rFonts w:ascii="Cambria" w:eastAsia="Times New Roman" w:hAnsi="Cambria" w:cs="Calibri"/>
          <w:sz w:val="20"/>
          <w:szCs w:val="20"/>
          <w:lang w:val="en-GB"/>
        </w:rPr>
        <w:t>Performing software installations &amp; upgrades to Linux systems and maintaining them in accordance with established policies, procedures and service level agreements</w:t>
      </w:r>
    </w:p>
    <w:p w14:paraId="54248475" w14:textId="77777777" w:rsidR="0059114B" w:rsidRPr="0059114B" w:rsidRDefault="0059114B" w:rsidP="0059114B">
      <w:pPr>
        <w:pStyle w:val="ListParagraph"/>
        <w:numPr>
          <w:ilvl w:val="0"/>
          <w:numId w:val="3"/>
        </w:numPr>
        <w:spacing w:after="0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59114B">
        <w:rPr>
          <w:rFonts w:ascii="Cambria" w:eastAsia="Times New Roman" w:hAnsi="Cambria" w:cs="Calibri"/>
          <w:sz w:val="20"/>
          <w:szCs w:val="20"/>
          <w:lang w:val="en-GB"/>
        </w:rPr>
        <w:t xml:space="preserve">Delivering post-implementation, application maintenance &amp; enhancement support to the client for Operating System </w:t>
      </w:r>
      <w:proofErr w:type="gramStart"/>
      <w:r w:rsidRPr="0059114B">
        <w:rPr>
          <w:rFonts w:ascii="Cambria" w:eastAsia="Times New Roman" w:hAnsi="Cambria" w:cs="Calibri"/>
          <w:sz w:val="20"/>
          <w:szCs w:val="20"/>
          <w:lang w:val="en-GB"/>
        </w:rPr>
        <w:t>with regard to</w:t>
      </w:r>
      <w:proofErr w:type="gramEnd"/>
      <w:r w:rsidRPr="0059114B">
        <w:rPr>
          <w:rFonts w:ascii="Cambria" w:eastAsia="Times New Roman" w:hAnsi="Cambria" w:cs="Calibri"/>
          <w:sz w:val="20"/>
          <w:szCs w:val="20"/>
          <w:lang w:val="en-GB"/>
        </w:rPr>
        <w:t xml:space="preserve"> the product / software application</w:t>
      </w:r>
    </w:p>
    <w:p w14:paraId="17FA65DB" w14:textId="77777777" w:rsidR="0059114B" w:rsidRPr="0059114B" w:rsidRDefault="0059114B" w:rsidP="0059114B">
      <w:pPr>
        <w:pStyle w:val="ListParagraph"/>
        <w:numPr>
          <w:ilvl w:val="0"/>
          <w:numId w:val="3"/>
        </w:numPr>
        <w:spacing w:after="0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59114B">
        <w:rPr>
          <w:rFonts w:ascii="Cambria" w:eastAsia="Times New Roman" w:hAnsi="Cambria" w:cs="Calibri"/>
          <w:sz w:val="20"/>
          <w:szCs w:val="20"/>
          <w:lang w:val="en-GB"/>
        </w:rPr>
        <w:t xml:space="preserve">Building initial solution for ensuring smooth transition to the Delivery Team </w:t>
      </w:r>
    </w:p>
    <w:p w14:paraId="7C2244DE" w14:textId="77777777" w:rsidR="0059114B" w:rsidRDefault="0059114B" w:rsidP="0059114B">
      <w:pPr>
        <w:pStyle w:val="ListParagraph"/>
        <w:numPr>
          <w:ilvl w:val="0"/>
          <w:numId w:val="3"/>
        </w:numPr>
        <w:spacing w:after="0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59114B">
        <w:rPr>
          <w:rFonts w:ascii="Cambria" w:eastAsia="Times New Roman" w:hAnsi="Cambria" w:cs="Calibri"/>
          <w:sz w:val="20"/>
          <w:szCs w:val="20"/>
          <w:lang w:val="en-GB"/>
        </w:rPr>
        <w:t xml:space="preserve">Architecting solution and development of required services like template creation for deploying compute resources, instance level monitoring service, audit and evaluating the configurations of resources </w:t>
      </w:r>
    </w:p>
    <w:p w14:paraId="49B8EF56" w14:textId="77777777" w:rsidR="0041195D" w:rsidRDefault="0041195D" w:rsidP="0041195D">
      <w:p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Highlights:</w:t>
      </w:r>
    </w:p>
    <w:p w14:paraId="56C2854A" w14:textId="77777777" w:rsidR="0041195D" w:rsidRDefault="0041195D" w:rsidP="0041195D">
      <w:pPr>
        <w:pStyle w:val="ListParagraph"/>
        <w:numPr>
          <w:ilvl w:val="0"/>
          <w:numId w:val="3"/>
        </w:numPr>
        <w:spacing w:after="0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>
        <w:rPr>
          <w:rFonts w:ascii="Cambria" w:eastAsia="Times New Roman" w:hAnsi="Cambria" w:cs="Calibri"/>
          <w:sz w:val="20"/>
          <w:szCs w:val="20"/>
          <w:lang w:val="en-GB"/>
        </w:rPr>
        <w:t>Migrated an existed</w:t>
      </w:r>
      <w:r w:rsidRPr="0041195D">
        <w:rPr>
          <w:rFonts w:ascii="Cambria" w:eastAsia="Times New Roman" w:hAnsi="Cambria" w:cs="Calibri"/>
          <w:sz w:val="20"/>
          <w:szCs w:val="20"/>
          <w:lang w:val="en-GB"/>
        </w:rPr>
        <w:t xml:space="preserve"> on-premises</w:t>
      </w:r>
      <w:r>
        <w:rPr>
          <w:rFonts w:ascii="Cambria" w:eastAsia="Times New Roman" w:hAnsi="Cambria" w:cs="Calibri"/>
          <w:sz w:val="20"/>
          <w:szCs w:val="20"/>
          <w:lang w:val="en-GB"/>
        </w:rPr>
        <w:t xml:space="preserve"> application to AWS and managed</w:t>
      </w:r>
      <w:r w:rsidRPr="0041195D">
        <w:rPr>
          <w:rFonts w:ascii="Cambria" w:eastAsia="Times New Roman" w:hAnsi="Cambria" w:cs="Calibri"/>
          <w:sz w:val="20"/>
          <w:szCs w:val="20"/>
          <w:lang w:val="en-GB"/>
        </w:rPr>
        <w:t xml:space="preserve"> the new customers </w:t>
      </w:r>
      <w:proofErr w:type="gramStart"/>
      <w:r w:rsidRPr="0041195D">
        <w:rPr>
          <w:rFonts w:ascii="Cambria" w:eastAsia="Times New Roman" w:hAnsi="Cambria" w:cs="Calibri"/>
          <w:sz w:val="20"/>
          <w:szCs w:val="20"/>
          <w:lang w:val="en-GB"/>
        </w:rPr>
        <w:t>with in</w:t>
      </w:r>
      <w:proofErr w:type="gramEnd"/>
      <w:r w:rsidRPr="0041195D">
        <w:rPr>
          <w:rFonts w:ascii="Cambria" w:eastAsia="Times New Roman" w:hAnsi="Cambria" w:cs="Calibri"/>
          <w:sz w:val="20"/>
          <w:szCs w:val="20"/>
          <w:lang w:val="en-GB"/>
        </w:rPr>
        <w:t xml:space="preserve"> AWS</w:t>
      </w:r>
    </w:p>
    <w:p w14:paraId="7F8059EC" w14:textId="77777777" w:rsidR="00EF7EBD" w:rsidRDefault="00EF7EBD" w:rsidP="00EF7EBD">
      <w:pPr>
        <w:jc w:val="both"/>
        <w:rPr>
          <w:rFonts w:ascii="Cambria" w:hAnsi="Cambria" w:cs="Calibri"/>
        </w:rPr>
      </w:pPr>
    </w:p>
    <w:p w14:paraId="7A069E1A" w14:textId="77777777" w:rsidR="00EF7EBD" w:rsidRPr="00EF7EBD" w:rsidRDefault="00EF7EBD" w:rsidP="00EF7EBD">
      <w:pPr>
        <w:jc w:val="both"/>
        <w:rPr>
          <w:rFonts w:ascii="Cambria" w:hAnsi="Cambria" w:cs="Calibri"/>
        </w:rPr>
      </w:pPr>
    </w:p>
    <w:p w14:paraId="6AEC56E2" w14:textId="77777777" w:rsidR="002E7F5F" w:rsidRPr="0059114B" w:rsidRDefault="002E7F5F" w:rsidP="00262226">
      <w:pPr>
        <w:jc w:val="both"/>
        <w:rPr>
          <w:rFonts w:ascii="Cambria" w:hAnsi="Cambria" w:cs="Calibri"/>
        </w:rPr>
      </w:pPr>
    </w:p>
    <w:p w14:paraId="07CE1DA8" w14:textId="77777777" w:rsidR="002E7F5F" w:rsidRPr="00D7080C" w:rsidRDefault="002E7F5F" w:rsidP="002E7F5F">
      <w:pPr>
        <w:pBdr>
          <w:top w:val="single" w:sz="2" w:space="0" w:color="auto"/>
          <w:bottom w:val="single" w:sz="2" w:space="1" w:color="auto"/>
        </w:pBdr>
        <w:shd w:val="clear" w:color="auto" w:fill="D0CECE"/>
        <w:jc w:val="center"/>
        <w:rPr>
          <w:rFonts w:ascii="Cambria" w:hAnsi="Cambria" w:cs="Calibri"/>
          <w:b/>
          <w:smallCaps/>
          <w:color w:val="000000"/>
          <w:spacing w:val="38"/>
        </w:rPr>
      </w:pPr>
      <w:r>
        <w:rPr>
          <w:rFonts w:ascii="Cambria" w:hAnsi="Cambria" w:cs="Calibri"/>
          <w:b/>
          <w:smallCaps/>
          <w:color w:val="000000"/>
          <w:spacing w:val="38"/>
        </w:rPr>
        <w:lastRenderedPageBreak/>
        <w:t>CERTIFICATION</w:t>
      </w:r>
    </w:p>
    <w:p w14:paraId="09546BC2" w14:textId="77777777" w:rsidR="002E7F5F" w:rsidRPr="0059114B" w:rsidRDefault="002E7F5F" w:rsidP="00262226">
      <w:pPr>
        <w:jc w:val="both"/>
        <w:rPr>
          <w:rFonts w:ascii="Cambria" w:hAnsi="Cambria" w:cs="Calibri"/>
        </w:rPr>
      </w:pPr>
    </w:p>
    <w:p w14:paraId="06B6AE06" w14:textId="77777777" w:rsidR="002E7F5F" w:rsidRPr="009C1B3C" w:rsidRDefault="002E7F5F" w:rsidP="0026222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2E7F5F">
        <w:rPr>
          <w:rFonts w:ascii="Cambria" w:eastAsia="Times New Roman" w:hAnsi="Cambria" w:cs="Calibri"/>
          <w:sz w:val="20"/>
          <w:szCs w:val="20"/>
          <w:lang w:val="en-GB"/>
        </w:rPr>
        <w:t>RHCSA</w:t>
      </w:r>
    </w:p>
    <w:p w14:paraId="293EC6AA" w14:textId="77777777" w:rsidR="0030164E" w:rsidRPr="0059114B" w:rsidRDefault="0030164E" w:rsidP="00262226">
      <w:pPr>
        <w:jc w:val="both"/>
        <w:rPr>
          <w:rFonts w:ascii="Cambria" w:hAnsi="Cambria" w:cs="Calibri"/>
        </w:rPr>
      </w:pPr>
    </w:p>
    <w:p w14:paraId="68584138" w14:textId="77777777" w:rsidR="00262226" w:rsidRPr="00D7080C" w:rsidRDefault="00262226" w:rsidP="00262226">
      <w:pPr>
        <w:pBdr>
          <w:top w:val="single" w:sz="2" w:space="0" w:color="auto"/>
          <w:bottom w:val="single" w:sz="2" w:space="1" w:color="auto"/>
        </w:pBdr>
        <w:shd w:val="clear" w:color="auto" w:fill="D0CECE"/>
        <w:jc w:val="center"/>
        <w:rPr>
          <w:rFonts w:ascii="Cambria" w:hAnsi="Cambria" w:cs="Calibri"/>
          <w:b/>
          <w:smallCaps/>
          <w:color w:val="000000"/>
          <w:spacing w:val="38"/>
        </w:rPr>
      </w:pPr>
      <w:r>
        <w:rPr>
          <w:rFonts w:ascii="Cambria" w:hAnsi="Cambria" w:cs="Calibri"/>
          <w:b/>
          <w:smallCaps/>
          <w:color w:val="000000"/>
          <w:spacing w:val="38"/>
        </w:rPr>
        <w:t>EDUCATION</w:t>
      </w:r>
    </w:p>
    <w:p w14:paraId="1CCAFCE7" w14:textId="77777777" w:rsidR="00262226" w:rsidRPr="0059114B" w:rsidRDefault="00262226" w:rsidP="00262226">
      <w:pPr>
        <w:jc w:val="both"/>
        <w:rPr>
          <w:rFonts w:ascii="Cambria" w:hAnsi="Cambria" w:cs="Calibri"/>
          <w:spacing w:val="-4"/>
          <w:lang w:val="en-US"/>
        </w:rPr>
      </w:pPr>
    </w:p>
    <w:p w14:paraId="3254F18D" w14:textId="77777777" w:rsidR="002B2023" w:rsidRPr="00B86E03" w:rsidRDefault="003838BA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3838BA">
        <w:rPr>
          <w:rFonts w:ascii="Cambria" w:eastAsia="Times New Roman" w:hAnsi="Cambria" w:cs="Calibri"/>
          <w:b/>
          <w:sz w:val="20"/>
          <w:szCs w:val="20"/>
          <w:lang w:val="en-GB"/>
        </w:rPr>
        <w:t>M.Sc.</w:t>
      </w:r>
      <w:r w:rsidR="00B86E03" w:rsidRPr="003838BA">
        <w:rPr>
          <w:rFonts w:ascii="Cambria" w:eastAsia="Times New Roman" w:hAnsi="Cambria" w:cs="Calibri"/>
          <w:b/>
          <w:sz w:val="20"/>
          <w:szCs w:val="20"/>
          <w:lang w:val="en-GB"/>
        </w:rPr>
        <w:t xml:space="preserve"> (Computer Science)</w:t>
      </w:r>
      <w:r w:rsidR="00B86E03"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 from Rayalaseema University in 2010</w:t>
      </w:r>
    </w:p>
    <w:p w14:paraId="7FC37A92" w14:textId="77777777" w:rsidR="002E7F5F" w:rsidRPr="0059114B" w:rsidRDefault="002E7F5F" w:rsidP="002B2023">
      <w:pPr>
        <w:jc w:val="both"/>
        <w:rPr>
          <w:rFonts w:ascii="Cambria" w:hAnsi="Cambria" w:cs="Calibri"/>
          <w:spacing w:val="-4"/>
        </w:rPr>
      </w:pPr>
    </w:p>
    <w:p w14:paraId="094236C4" w14:textId="77777777" w:rsidR="002B2023" w:rsidRPr="00D7080C" w:rsidRDefault="002B2023" w:rsidP="002B2023">
      <w:pPr>
        <w:pBdr>
          <w:top w:val="single" w:sz="2" w:space="0" w:color="auto"/>
          <w:bottom w:val="single" w:sz="2" w:space="1" w:color="auto"/>
        </w:pBdr>
        <w:shd w:val="clear" w:color="auto" w:fill="D0CECE"/>
        <w:jc w:val="center"/>
        <w:rPr>
          <w:rFonts w:ascii="Cambria" w:hAnsi="Cambria" w:cs="Calibri"/>
          <w:b/>
          <w:smallCaps/>
          <w:color w:val="000000"/>
          <w:spacing w:val="38"/>
        </w:rPr>
      </w:pPr>
      <w:r>
        <w:rPr>
          <w:rFonts w:ascii="Cambria" w:hAnsi="Cambria" w:cs="Calibri"/>
          <w:b/>
          <w:smallCaps/>
          <w:color w:val="000000"/>
          <w:spacing w:val="38"/>
        </w:rPr>
        <w:t xml:space="preserve">TECHNICAL SKILLS </w:t>
      </w:r>
    </w:p>
    <w:p w14:paraId="4C3BBD44" w14:textId="77777777" w:rsidR="002B2023" w:rsidRPr="0059114B" w:rsidRDefault="002B2023" w:rsidP="002B2023">
      <w:pPr>
        <w:jc w:val="both"/>
        <w:rPr>
          <w:rFonts w:ascii="Cambria" w:hAnsi="Cambria" w:cs="Calibri"/>
          <w:spacing w:val="-4"/>
        </w:rPr>
      </w:pPr>
    </w:p>
    <w:p w14:paraId="2AD8BF28" w14:textId="77777777" w:rsidR="00B86E03" w:rsidRPr="00B86E03" w:rsidRDefault="00B86E03" w:rsidP="00B86E03">
      <w:pPr>
        <w:pStyle w:val="ListParagraph"/>
        <w:ind w:left="0"/>
        <w:jc w:val="both"/>
        <w:rPr>
          <w:rFonts w:ascii="Cambria" w:eastAsia="Times New Roman" w:hAnsi="Cambria" w:cs="Calibri"/>
          <w:spacing w:val="-4"/>
          <w:sz w:val="20"/>
          <w:szCs w:val="20"/>
        </w:rPr>
      </w:pPr>
      <w:r w:rsidRPr="00B86E03">
        <w:rPr>
          <w:rFonts w:ascii="Cambria" w:eastAsia="Times New Roman" w:hAnsi="Cambria" w:cs="Calibri"/>
          <w:b/>
          <w:spacing w:val="-4"/>
          <w:sz w:val="20"/>
          <w:szCs w:val="20"/>
        </w:rPr>
        <w:t>Operating Systems:</w:t>
      </w:r>
      <w:r w:rsidRPr="00B86E03">
        <w:rPr>
          <w:rFonts w:ascii="Cambria" w:eastAsia="Times New Roman" w:hAnsi="Cambria" w:cs="Calibri"/>
          <w:spacing w:val="-4"/>
          <w:sz w:val="20"/>
          <w:szCs w:val="20"/>
        </w:rPr>
        <w:t xml:space="preserve"> RHEL 5.x, 6.x, Centos, Windows &amp; Linux</w:t>
      </w:r>
    </w:p>
    <w:p w14:paraId="582A391F" w14:textId="77777777" w:rsidR="00B86E03" w:rsidRPr="00B86E03" w:rsidRDefault="00B86E03" w:rsidP="00B86E03">
      <w:pPr>
        <w:pStyle w:val="ListParagraph"/>
        <w:ind w:left="0"/>
        <w:jc w:val="both"/>
        <w:rPr>
          <w:rFonts w:ascii="Cambria" w:eastAsia="Times New Roman" w:hAnsi="Cambria" w:cs="Calibri"/>
          <w:spacing w:val="-4"/>
          <w:sz w:val="20"/>
          <w:szCs w:val="20"/>
        </w:rPr>
      </w:pPr>
      <w:r w:rsidRPr="00B86E03">
        <w:rPr>
          <w:rFonts w:ascii="Cambria" w:eastAsia="Times New Roman" w:hAnsi="Cambria" w:cs="Calibri"/>
          <w:b/>
          <w:spacing w:val="-4"/>
          <w:sz w:val="20"/>
          <w:szCs w:val="20"/>
        </w:rPr>
        <w:t>Web Servers:</w:t>
      </w:r>
      <w:r w:rsidRPr="00B86E03">
        <w:rPr>
          <w:rFonts w:ascii="Cambria" w:eastAsia="Times New Roman" w:hAnsi="Cambria" w:cs="Calibri"/>
          <w:spacing w:val="-4"/>
          <w:sz w:val="20"/>
          <w:szCs w:val="20"/>
        </w:rPr>
        <w:t xml:space="preserve"> Apache, Tomcat, HTTP Server</w:t>
      </w:r>
    </w:p>
    <w:p w14:paraId="66DE4110" w14:textId="77777777" w:rsidR="00B86E03" w:rsidRPr="00B86E03" w:rsidRDefault="00B86E03" w:rsidP="00B86E03">
      <w:pPr>
        <w:pStyle w:val="ListParagraph"/>
        <w:ind w:left="0"/>
        <w:jc w:val="both"/>
        <w:rPr>
          <w:rFonts w:ascii="Cambria" w:eastAsia="Times New Roman" w:hAnsi="Cambria" w:cs="Calibri"/>
          <w:spacing w:val="-4"/>
          <w:sz w:val="20"/>
          <w:szCs w:val="20"/>
        </w:rPr>
      </w:pPr>
      <w:r w:rsidRPr="00B86E03">
        <w:rPr>
          <w:rFonts w:ascii="Cambria" w:eastAsia="Times New Roman" w:hAnsi="Cambria" w:cs="Calibri"/>
          <w:b/>
          <w:spacing w:val="-4"/>
          <w:sz w:val="20"/>
          <w:szCs w:val="20"/>
        </w:rPr>
        <w:t>Virtualization:</w:t>
      </w:r>
      <w:r w:rsidRPr="00B86E03">
        <w:rPr>
          <w:rFonts w:ascii="Cambria" w:eastAsia="Times New Roman" w:hAnsi="Cambria" w:cs="Calibri"/>
          <w:spacing w:val="-4"/>
          <w:sz w:val="20"/>
          <w:szCs w:val="20"/>
        </w:rPr>
        <w:t xml:space="preserve"> VMware ESXi5.0 &amp;</w:t>
      </w:r>
      <w:proofErr w:type="spellStart"/>
      <w:r w:rsidRPr="00B86E03">
        <w:rPr>
          <w:rFonts w:ascii="Cambria" w:eastAsia="Times New Roman" w:hAnsi="Cambria" w:cs="Calibri"/>
          <w:spacing w:val="-4"/>
          <w:sz w:val="20"/>
          <w:szCs w:val="20"/>
        </w:rPr>
        <w:t>Vcenter</w:t>
      </w:r>
      <w:proofErr w:type="spellEnd"/>
      <w:r w:rsidRPr="00B86E03">
        <w:rPr>
          <w:rFonts w:ascii="Cambria" w:eastAsia="Times New Roman" w:hAnsi="Cambria" w:cs="Calibri"/>
          <w:spacing w:val="-4"/>
          <w:sz w:val="20"/>
          <w:szCs w:val="20"/>
        </w:rPr>
        <w:t xml:space="preserve"> Server 6.0</w:t>
      </w:r>
    </w:p>
    <w:p w14:paraId="7772E4BE" w14:textId="77777777" w:rsidR="00B86E03" w:rsidRPr="00B86E03" w:rsidRDefault="00B86E03" w:rsidP="00B86E03">
      <w:pPr>
        <w:pStyle w:val="ListParagraph"/>
        <w:ind w:left="0"/>
        <w:jc w:val="both"/>
        <w:rPr>
          <w:rFonts w:ascii="Cambria" w:eastAsia="Times New Roman" w:hAnsi="Cambria" w:cs="Calibri"/>
          <w:spacing w:val="-4"/>
          <w:sz w:val="20"/>
          <w:szCs w:val="20"/>
        </w:rPr>
      </w:pPr>
      <w:r w:rsidRPr="00B86E03">
        <w:rPr>
          <w:rFonts w:ascii="Cambria" w:eastAsia="Times New Roman" w:hAnsi="Cambria" w:cs="Calibri"/>
          <w:b/>
          <w:spacing w:val="-4"/>
          <w:sz w:val="20"/>
          <w:szCs w:val="20"/>
        </w:rPr>
        <w:t>Backup:</w:t>
      </w:r>
      <w:r w:rsidRPr="00B86E03">
        <w:rPr>
          <w:rFonts w:ascii="Cambria" w:eastAsia="Times New Roman" w:hAnsi="Cambria" w:cs="Calibri"/>
          <w:spacing w:val="-4"/>
          <w:sz w:val="20"/>
          <w:szCs w:val="20"/>
        </w:rPr>
        <w:t xml:space="preserve"> Tar, Dump, </w:t>
      </w:r>
      <w:proofErr w:type="spellStart"/>
      <w:r w:rsidRPr="00B86E03">
        <w:rPr>
          <w:rFonts w:ascii="Cambria" w:eastAsia="Times New Roman" w:hAnsi="Cambria" w:cs="Calibri"/>
          <w:spacing w:val="-4"/>
          <w:sz w:val="20"/>
          <w:szCs w:val="20"/>
        </w:rPr>
        <w:t>rsync</w:t>
      </w:r>
      <w:proofErr w:type="spellEnd"/>
    </w:p>
    <w:p w14:paraId="0DBE3660" w14:textId="77777777" w:rsidR="00B86E03" w:rsidRPr="00B86E03" w:rsidRDefault="00B86E03" w:rsidP="00B86E03">
      <w:pPr>
        <w:pStyle w:val="ListParagraph"/>
        <w:ind w:left="0"/>
        <w:jc w:val="both"/>
        <w:rPr>
          <w:rFonts w:ascii="Cambria" w:eastAsia="Times New Roman" w:hAnsi="Cambria" w:cs="Calibri"/>
          <w:spacing w:val="-4"/>
          <w:sz w:val="20"/>
          <w:szCs w:val="20"/>
        </w:rPr>
      </w:pPr>
      <w:r w:rsidRPr="00B86E03">
        <w:rPr>
          <w:rFonts w:ascii="Cambria" w:eastAsia="Times New Roman" w:hAnsi="Cambria" w:cs="Calibri"/>
          <w:b/>
          <w:spacing w:val="-4"/>
          <w:sz w:val="20"/>
          <w:szCs w:val="20"/>
        </w:rPr>
        <w:t>Security:</w:t>
      </w:r>
      <w:r w:rsidRPr="00B86E03">
        <w:rPr>
          <w:rFonts w:ascii="Cambria" w:eastAsia="Times New Roman" w:hAnsi="Cambria" w:cs="Calibri"/>
          <w:spacing w:val="-4"/>
          <w:sz w:val="20"/>
          <w:szCs w:val="20"/>
        </w:rPr>
        <w:t xml:space="preserve"> SSH, SSL, IP-tables, TCP Wrappers</w:t>
      </w:r>
    </w:p>
    <w:p w14:paraId="5538C356" w14:textId="77777777" w:rsidR="00B86E03" w:rsidRPr="00B86E03" w:rsidRDefault="00B86E03" w:rsidP="00B86E03">
      <w:pPr>
        <w:pStyle w:val="ListParagraph"/>
        <w:ind w:left="0"/>
        <w:jc w:val="both"/>
        <w:rPr>
          <w:rFonts w:ascii="Cambria" w:eastAsia="Times New Roman" w:hAnsi="Cambria" w:cs="Calibri"/>
          <w:spacing w:val="-4"/>
          <w:sz w:val="20"/>
          <w:szCs w:val="20"/>
        </w:rPr>
      </w:pPr>
      <w:r w:rsidRPr="00B86E03">
        <w:rPr>
          <w:rFonts w:ascii="Cambria" w:eastAsia="Times New Roman" w:hAnsi="Cambria" w:cs="Calibri"/>
          <w:b/>
          <w:spacing w:val="-4"/>
          <w:sz w:val="20"/>
          <w:szCs w:val="20"/>
        </w:rPr>
        <w:t>Databases:</w:t>
      </w:r>
      <w:r w:rsidRPr="00B86E03">
        <w:rPr>
          <w:rFonts w:ascii="Cambria" w:eastAsia="Times New Roman" w:hAnsi="Cambria" w:cs="Calibri"/>
          <w:spacing w:val="-4"/>
          <w:sz w:val="20"/>
          <w:szCs w:val="20"/>
        </w:rPr>
        <w:t xml:space="preserve"> </w:t>
      </w:r>
      <w:proofErr w:type="gramStart"/>
      <w:r w:rsidRPr="00B86E03">
        <w:rPr>
          <w:rFonts w:ascii="Cambria" w:eastAsia="Times New Roman" w:hAnsi="Cambria" w:cs="Calibri"/>
          <w:spacing w:val="-4"/>
          <w:sz w:val="20"/>
          <w:szCs w:val="20"/>
        </w:rPr>
        <w:t>MongoDB,  MySQL</w:t>
      </w:r>
      <w:proofErr w:type="gramEnd"/>
    </w:p>
    <w:p w14:paraId="7DAA9880" w14:textId="77777777" w:rsidR="00B86E03" w:rsidRPr="00B86E03" w:rsidRDefault="00B86E03" w:rsidP="00B86E03">
      <w:pPr>
        <w:pStyle w:val="ListParagraph"/>
        <w:ind w:left="0"/>
        <w:jc w:val="both"/>
        <w:rPr>
          <w:rFonts w:ascii="Cambria" w:eastAsia="Times New Roman" w:hAnsi="Cambria" w:cs="Calibri"/>
          <w:spacing w:val="-4"/>
          <w:sz w:val="20"/>
          <w:szCs w:val="20"/>
        </w:rPr>
      </w:pPr>
      <w:r w:rsidRPr="00B86E03">
        <w:rPr>
          <w:rFonts w:ascii="Cambria" w:eastAsia="Times New Roman" w:hAnsi="Cambria" w:cs="Calibri"/>
          <w:b/>
          <w:spacing w:val="-4"/>
          <w:sz w:val="20"/>
          <w:szCs w:val="20"/>
        </w:rPr>
        <w:t>Monitoring/Ticketing Tools:</w:t>
      </w:r>
      <w:r w:rsidRPr="00B86E03">
        <w:rPr>
          <w:rFonts w:ascii="Cambria" w:eastAsia="Times New Roman" w:hAnsi="Cambria" w:cs="Calibri"/>
          <w:spacing w:val="-4"/>
          <w:sz w:val="20"/>
          <w:szCs w:val="20"/>
        </w:rPr>
        <w:t xml:space="preserve"> Nagios, Zendesk</w:t>
      </w:r>
    </w:p>
    <w:p w14:paraId="14A953AC" w14:textId="77777777" w:rsidR="00B86E03" w:rsidRPr="00B86E03" w:rsidRDefault="00B86E03" w:rsidP="00B86E03">
      <w:pPr>
        <w:pStyle w:val="ListParagraph"/>
        <w:ind w:left="0"/>
        <w:jc w:val="both"/>
        <w:rPr>
          <w:rFonts w:ascii="Cambria" w:eastAsia="Times New Roman" w:hAnsi="Cambria" w:cs="Calibri"/>
          <w:spacing w:val="-4"/>
          <w:sz w:val="20"/>
          <w:szCs w:val="20"/>
        </w:rPr>
      </w:pPr>
      <w:r w:rsidRPr="00B86E03">
        <w:rPr>
          <w:rFonts w:ascii="Cambria" w:eastAsia="Times New Roman" w:hAnsi="Cambria" w:cs="Calibri"/>
          <w:b/>
          <w:spacing w:val="-4"/>
          <w:sz w:val="20"/>
          <w:szCs w:val="20"/>
        </w:rPr>
        <w:t>Hypervisors:</w:t>
      </w:r>
      <w:r w:rsidRPr="00B86E03">
        <w:rPr>
          <w:rFonts w:ascii="Cambria" w:eastAsia="Times New Roman" w:hAnsi="Cambria" w:cs="Calibri"/>
          <w:spacing w:val="-4"/>
          <w:sz w:val="20"/>
          <w:szCs w:val="20"/>
        </w:rPr>
        <w:t xml:space="preserve"> VMware </w:t>
      </w:r>
      <w:proofErr w:type="spellStart"/>
      <w:r w:rsidRPr="00B86E03">
        <w:rPr>
          <w:rFonts w:ascii="Cambria" w:eastAsia="Times New Roman" w:hAnsi="Cambria" w:cs="Calibri"/>
          <w:spacing w:val="-4"/>
          <w:sz w:val="20"/>
          <w:szCs w:val="20"/>
        </w:rPr>
        <w:t>Esxi</w:t>
      </w:r>
      <w:proofErr w:type="spellEnd"/>
      <w:r w:rsidRPr="00B86E03">
        <w:rPr>
          <w:rFonts w:ascii="Cambria" w:eastAsia="Times New Roman" w:hAnsi="Cambria" w:cs="Calibri"/>
          <w:spacing w:val="-4"/>
          <w:sz w:val="20"/>
          <w:szCs w:val="20"/>
        </w:rPr>
        <w:t xml:space="preserve">, </w:t>
      </w:r>
      <w:proofErr w:type="spellStart"/>
      <w:proofErr w:type="gramStart"/>
      <w:r w:rsidRPr="00B86E03">
        <w:rPr>
          <w:rFonts w:ascii="Cambria" w:eastAsia="Times New Roman" w:hAnsi="Cambria" w:cs="Calibri"/>
          <w:spacing w:val="-4"/>
          <w:sz w:val="20"/>
          <w:szCs w:val="20"/>
        </w:rPr>
        <w:t>KVM,Hyperv</w:t>
      </w:r>
      <w:proofErr w:type="spellEnd"/>
      <w:proofErr w:type="gramEnd"/>
    </w:p>
    <w:p w14:paraId="3EFBB9FD" w14:textId="77777777" w:rsidR="00B86E03" w:rsidRPr="00B86E03" w:rsidRDefault="00B86E03" w:rsidP="00B86E03">
      <w:pPr>
        <w:pStyle w:val="ListParagraph"/>
        <w:spacing w:after="0"/>
        <w:ind w:left="0"/>
        <w:jc w:val="both"/>
        <w:rPr>
          <w:rFonts w:ascii="Cambria" w:eastAsia="Times New Roman" w:hAnsi="Cambria" w:cs="Calibri"/>
          <w:spacing w:val="-4"/>
          <w:sz w:val="20"/>
          <w:szCs w:val="20"/>
        </w:rPr>
      </w:pPr>
      <w:r w:rsidRPr="00B86E03">
        <w:rPr>
          <w:rFonts w:ascii="Cambria" w:eastAsia="Times New Roman" w:hAnsi="Cambria" w:cs="Calibri"/>
          <w:b/>
          <w:spacing w:val="-4"/>
          <w:sz w:val="20"/>
          <w:szCs w:val="20"/>
        </w:rPr>
        <w:t>Cloud Services:</w:t>
      </w:r>
      <w:r w:rsidRPr="00B86E03">
        <w:rPr>
          <w:rFonts w:ascii="Cambria" w:eastAsia="Times New Roman" w:hAnsi="Cambria" w:cs="Calibri"/>
          <w:spacing w:val="-4"/>
          <w:sz w:val="20"/>
          <w:szCs w:val="20"/>
        </w:rPr>
        <w:t xml:space="preserve"> Amazon Web Services (AWS)</w:t>
      </w:r>
      <w:r w:rsidRPr="00B86E03">
        <w:rPr>
          <w:rFonts w:ascii="Cambria" w:eastAsia="Times New Roman" w:hAnsi="Cambria" w:cs="Calibri"/>
          <w:spacing w:val="-4"/>
          <w:sz w:val="20"/>
          <w:szCs w:val="20"/>
        </w:rPr>
        <w:tab/>
      </w:r>
    </w:p>
    <w:p w14:paraId="5A1AE3D8" w14:textId="77777777" w:rsidR="002B2023" w:rsidRPr="0030164E" w:rsidRDefault="002B2023" w:rsidP="0030164E">
      <w:pPr>
        <w:pStyle w:val="ListParagraph"/>
        <w:spacing w:after="0"/>
        <w:ind w:left="360"/>
        <w:jc w:val="both"/>
        <w:rPr>
          <w:rFonts w:ascii="Cambria" w:eastAsia="Times New Roman" w:hAnsi="Cambria" w:cs="Calibri"/>
          <w:spacing w:val="-4"/>
          <w:sz w:val="10"/>
          <w:szCs w:val="20"/>
        </w:rPr>
      </w:pPr>
    </w:p>
    <w:p w14:paraId="54A3B381" w14:textId="77777777" w:rsidR="00E17880" w:rsidRPr="00E464D2" w:rsidRDefault="00E17880" w:rsidP="00D76202">
      <w:pPr>
        <w:jc w:val="both"/>
        <w:rPr>
          <w:rFonts w:ascii="Cambria" w:hAnsi="Cambria" w:cs="Calibri"/>
          <w:sz w:val="2"/>
        </w:rPr>
      </w:pPr>
    </w:p>
    <w:p w14:paraId="272A3421" w14:textId="77777777" w:rsidR="0024519E" w:rsidRPr="00D7080C" w:rsidRDefault="001E070B" w:rsidP="0005482A">
      <w:pPr>
        <w:pBdr>
          <w:top w:val="single" w:sz="2" w:space="0" w:color="auto"/>
          <w:bottom w:val="single" w:sz="2" w:space="1" w:color="auto"/>
        </w:pBdr>
        <w:shd w:val="clear" w:color="auto" w:fill="D0CECE"/>
        <w:jc w:val="center"/>
        <w:rPr>
          <w:rFonts w:ascii="Cambria" w:hAnsi="Cambria" w:cs="Calibri"/>
          <w:b/>
          <w:smallCaps/>
          <w:color w:val="000000"/>
          <w:spacing w:val="38"/>
        </w:rPr>
      </w:pPr>
      <w:r w:rsidRPr="00D7080C">
        <w:rPr>
          <w:rFonts w:ascii="Cambria" w:hAnsi="Cambria" w:cs="Calibri"/>
          <w:b/>
          <w:smallCaps/>
          <w:color w:val="000000"/>
          <w:spacing w:val="38"/>
        </w:rPr>
        <w:t xml:space="preserve">PERSONAL </w:t>
      </w:r>
      <w:r w:rsidR="004D2B4D" w:rsidRPr="00D7080C">
        <w:rPr>
          <w:rFonts w:ascii="Cambria" w:hAnsi="Cambria" w:cs="Calibri"/>
          <w:b/>
          <w:smallCaps/>
          <w:color w:val="000000"/>
          <w:spacing w:val="38"/>
        </w:rPr>
        <w:t>DETAILS</w:t>
      </w:r>
    </w:p>
    <w:p w14:paraId="191EAEC8" w14:textId="77777777" w:rsidR="0033750F" w:rsidRPr="00D7080C" w:rsidRDefault="0033750F" w:rsidP="00256B38">
      <w:pPr>
        <w:jc w:val="both"/>
        <w:rPr>
          <w:rFonts w:ascii="Cambria" w:hAnsi="Cambria" w:cs="Calibri"/>
          <w:b/>
          <w:spacing w:val="-4"/>
          <w:sz w:val="4"/>
          <w:lang w:val="en-IN"/>
        </w:rPr>
      </w:pPr>
    </w:p>
    <w:p w14:paraId="4923EB7F" w14:textId="77777777" w:rsidR="00A32D9B" w:rsidRPr="00A32D9B" w:rsidRDefault="00A32D9B" w:rsidP="00256B38">
      <w:pPr>
        <w:jc w:val="both"/>
        <w:rPr>
          <w:rFonts w:ascii="Cambria" w:hAnsi="Cambria" w:cs="Calibri"/>
          <w:b/>
          <w:spacing w:val="-4"/>
          <w:sz w:val="6"/>
          <w:lang w:val="en-US"/>
        </w:rPr>
      </w:pPr>
    </w:p>
    <w:p w14:paraId="020E53DD" w14:textId="77777777" w:rsidR="00D3083C" w:rsidRPr="00B86E03" w:rsidRDefault="00D3083C" w:rsidP="00256B38">
      <w:pPr>
        <w:jc w:val="both"/>
        <w:rPr>
          <w:rFonts w:ascii="Cambria" w:hAnsi="Cambria" w:cs="Calibri"/>
          <w:spacing w:val="-4"/>
          <w:lang w:val="en-US"/>
        </w:rPr>
      </w:pPr>
      <w:r w:rsidRPr="00D7080C">
        <w:rPr>
          <w:rFonts w:ascii="Cambria" w:hAnsi="Cambria" w:cs="Calibri"/>
          <w:b/>
          <w:spacing w:val="-4"/>
          <w:lang w:val="en-US"/>
        </w:rPr>
        <w:t xml:space="preserve">Date of Birth: </w:t>
      </w:r>
      <w:r w:rsidR="00B86E03" w:rsidRPr="00B86E03">
        <w:rPr>
          <w:rFonts w:ascii="Cambria" w:hAnsi="Cambria" w:cs="Calibri"/>
          <w:spacing w:val="-4"/>
          <w:lang w:val="en-US"/>
        </w:rPr>
        <w:t>12</w:t>
      </w:r>
      <w:r w:rsidR="00B86E03" w:rsidRPr="00B86E03">
        <w:rPr>
          <w:rFonts w:ascii="Cambria" w:hAnsi="Cambria" w:cs="Calibri"/>
          <w:spacing w:val="-4"/>
          <w:vertAlign w:val="superscript"/>
          <w:lang w:val="en-US"/>
        </w:rPr>
        <w:t>th</w:t>
      </w:r>
      <w:r w:rsidR="00B86E03" w:rsidRPr="00B86E03">
        <w:rPr>
          <w:rFonts w:ascii="Cambria" w:hAnsi="Cambria" w:cs="Calibri"/>
          <w:spacing w:val="-4"/>
          <w:lang w:val="en-US"/>
        </w:rPr>
        <w:t>August 1985</w:t>
      </w:r>
      <w:r w:rsidR="00B86E03" w:rsidRPr="00B86E03">
        <w:rPr>
          <w:rFonts w:ascii="Cambria" w:hAnsi="Cambria" w:cs="Calibri"/>
          <w:spacing w:val="-4"/>
          <w:lang w:val="en-US"/>
        </w:rPr>
        <w:tab/>
      </w:r>
    </w:p>
    <w:p w14:paraId="7AB3E7E6" w14:textId="77777777" w:rsidR="00A73D86" w:rsidRDefault="00723FEF" w:rsidP="00256B38">
      <w:pPr>
        <w:jc w:val="both"/>
        <w:rPr>
          <w:rFonts w:ascii="Cambria" w:hAnsi="Cambria" w:cs="Calibri"/>
          <w:spacing w:val="-4"/>
          <w:lang w:val="en-US"/>
        </w:rPr>
      </w:pPr>
      <w:r w:rsidRPr="00D7080C">
        <w:rPr>
          <w:rFonts w:ascii="Cambria" w:hAnsi="Cambria" w:cs="Calibri"/>
          <w:b/>
          <w:spacing w:val="-4"/>
          <w:lang w:val="en-US"/>
        </w:rPr>
        <w:t xml:space="preserve">Languages </w:t>
      </w:r>
      <w:proofErr w:type="spellStart"/>
      <w:proofErr w:type="gramStart"/>
      <w:r w:rsidRPr="00D7080C">
        <w:rPr>
          <w:rFonts w:ascii="Cambria" w:hAnsi="Cambria" w:cs="Calibri"/>
          <w:b/>
          <w:spacing w:val="-4"/>
          <w:lang w:val="en-US"/>
        </w:rPr>
        <w:t>Known:</w:t>
      </w:r>
      <w:r w:rsidR="003838BA" w:rsidRPr="003838BA">
        <w:rPr>
          <w:rFonts w:ascii="Cambria" w:hAnsi="Cambria" w:cs="Calibri"/>
          <w:spacing w:val="-4"/>
          <w:lang w:val="en-US"/>
        </w:rPr>
        <w:t>English</w:t>
      </w:r>
      <w:proofErr w:type="spellEnd"/>
      <w:proofErr w:type="gramEnd"/>
      <w:r w:rsidR="003838BA" w:rsidRPr="003838BA">
        <w:rPr>
          <w:rFonts w:ascii="Cambria" w:hAnsi="Cambria" w:cs="Calibri"/>
          <w:spacing w:val="-4"/>
          <w:lang w:val="en-US"/>
        </w:rPr>
        <w:t xml:space="preserve"> &amp; Telugu</w:t>
      </w:r>
    </w:p>
    <w:p w14:paraId="62D45F9C" w14:textId="77777777" w:rsidR="0059114B" w:rsidRDefault="00B86E03" w:rsidP="00EF7EBD">
      <w:pPr>
        <w:jc w:val="both"/>
        <w:rPr>
          <w:rFonts w:ascii="Cambria" w:hAnsi="Cambria" w:cs="Calibri"/>
          <w:spacing w:val="-4"/>
          <w:lang w:val="en-US"/>
        </w:rPr>
      </w:pPr>
      <w:r w:rsidRPr="00B86E03">
        <w:rPr>
          <w:rFonts w:ascii="Cambria" w:hAnsi="Cambria" w:cs="Calibri"/>
          <w:b/>
          <w:spacing w:val="-4"/>
          <w:lang w:val="en-US"/>
        </w:rPr>
        <w:t xml:space="preserve">Marital </w:t>
      </w:r>
      <w:proofErr w:type="spellStart"/>
      <w:proofErr w:type="gramStart"/>
      <w:r w:rsidRPr="00B86E03">
        <w:rPr>
          <w:rFonts w:ascii="Cambria" w:hAnsi="Cambria" w:cs="Calibri"/>
          <w:b/>
          <w:spacing w:val="-4"/>
          <w:lang w:val="en-US"/>
        </w:rPr>
        <w:t>Status:</w:t>
      </w:r>
      <w:r w:rsidRPr="00B86E03">
        <w:rPr>
          <w:rFonts w:ascii="Cambria" w:hAnsi="Cambria" w:cs="Calibri"/>
          <w:spacing w:val="-4"/>
          <w:lang w:val="en-US"/>
        </w:rPr>
        <w:t>Married</w:t>
      </w:r>
      <w:proofErr w:type="spellEnd"/>
      <w:proofErr w:type="gramEnd"/>
    </w:p>
    <w:p w14:paraId="20226A16" w14:textId="77777777" w:rsidR="004F616B" w:rsidRPr="004F616B" w:rsidRDefault="004F616B" w:rsidP="00D17D08">
      <w:pPr>
        <w:spacing w:line="276" w:lineRule="auto"/>
        <w:jc w:val="both"/>
        <w:rPr>
          <w:rFonts w:ascii="Cambria" w:hAnsi="Cambria" w:cs="Calibri"/>
          <w:spacing w:val="-4"/>
          <w:sz w:val="2"/>
          <w:lang w:val="en-US"/>
        </w:rPr>
      </w:pPr>
    </w:p>
    <w:p w14:paraId="0BA6CF6C" w14:textId="77777777" w:rsidR="009B308B" w:rsidRDefault="00EF7EBD" w:rsidP="00EF7EBD">
      <w:pPr>
        <w:tabs>
          <w:tab w:val="left" w:pos="435"/>
          <w:tab w:val="center" w:pos="5330"/>
        </w:tabs>
        <w:spacing w:line="276" w:lineRule="auto"/>
        <w:rPr>
          <w:rFonts w:ascii="Cambria" w:hAnsi="Cambria" w:cs="Calibri"/>
          <w:b/>
          <w:spacing w:val="-4"/>
          <w:sz w:val="24"/>
          <w:lang w:val="en-IN"/>
        </w:rPr>
      </w:pPr>
      <w:r>
        <w:rPr>
          <w:rFonts w:ascii="Cambria" w:hAnsi="Cambria" w:cs="Calibri"/>
          <w:b/>
          <w:spacing w:val="-4"/>
          <w:sz w:val="24"/>
          <w:lang w:val="en-IN"/>
        </w:rPr>
        <w:tab/>
      </w:r>
      <w:r>
        <w:rPr>
          <w:rFonts w:ascii="Cambria" w:hAnsi="Cambria" w:cs="Calibri"/>
          <w:b/>
          <w:spacing w:val="-4"/>
          <w:sz w:val="24"/>
          <w:lang w:val="en-IN"/>
        </w:rPr>
        <w:tab/>
      </w:r>
    </w:p>
    <w:p w14:paraId="634C8D4E" w14:textId="4C61A02D" w:rsidR="00B86E03" w:rsidRPr="009B308B" w:rsidRDefault="009B308B" w:rsidP="00EF7EBD">
      <w:pPr>
        <w:tabs>
          <w:tab w:val="left" w:pos="435"/>
          <w:tab w:val="center" w:pos="5330"/>
        </w:tabs>
        <w:spacing w:line="276" w:lineRule="auto"/>
        <w:rPr>
          <w:rFonts w:ascii="Cambria" w:hAnsi="Cambria" w:cs="Calibri"/>
          <w:b/>
          <w:spacing w:val="-4"/>
          <w:sz w:val="24"/>
          <w:u w:val="single"/>
          <w:lang w:val="en-IN"/>
        </w:rPr>
      </w:pPr>
      <w:r>
        <w:rPr>
          <w:rFonts w:ascii="Cambria" w:hAnsi="Cambria" w:cs="Calibri"/>
          <w:b/>
          <w:spacing w:val="-4"/>
          <w:sz w:val="24"/>
          <w:lang w:val="en-IN"/>
        </w:rPr>
        <w:t xml:space="preserve">                                                                                          </w:t>
      </w:r>
      <w:r w:rsidRPr="009B308B">
        <w:rPr>
          <w:rFonts w:ascii="Cambria" w:hAnsi="Cambria" w:cs="Calibri"/>
          <w:b/>
          <w:spacing w:val="-4"/>
          <w:sz w:val="24"/>
          <w:u w:val="single"/>
          <w:lang w:val="en-IN"/>
        </w:rPr>
        <w:t>Projects:</w:t>
      </w:r>
    </w:p>
    <w:p w14:paraId="0AD5D5D6" w14:textId="77777777" w:rsidR="00B86E03" w:rsidRDefault="00B86E03" w:rsidP="00B86E03">
      <w:pPr>
        <w:spacing w:line="276" w:lineRule="auto"/>
        <w:jc w:val="center"/>
        <w:rPr>
          <w:rFonts w:ascii="Cambria" w:hAnsi="Cambria" w:cs="Calibri"/>
          <w:b/>
          <w:spacing w:val="-4"/>
          <w:lang w:val="en-IN"/>
        </w:rPr>
      </w:pPr>
    </w:p>
    <w:p w14:paraId="487926D1" w14:textId="77777777" w:rsidR="00B86E03" w:rsidRPr="00B86E03" w:rsidRDefault="00B86E03" w:rsidP="00B86E03">
      <w:pPr>
        <w:spacing w:line="276" w:lineRule="auto"/>
        <w:rPr>
          <w:rFonts w:ascii="Cambria" w:hAnsi="Cambria" w:cs="Calibri"/>
          <w:spacing w:val="-4"/>
          <w:lang w:val="en-IN"/>
        </w:rPr>
      </w:pPr>
      <w:r w:rsidRPr="00B86E03">
        <w:rPr>
          <w:rFonts w:ascii="Cambria" w:hAnsi="Cambria" w:cs="Calibri"/>
          <w:b/>
          <w:spacing w:val="-4"/>
          <w:lang w:val="en-IN"/>
        </w:rPr>
        <w:t>Period:</w:t>
      </w:r>
      <w:r w:rsidRPr="00B86E03">
        <w:rPr>
          <w:rFonts w:ascii="Cambria" w:hAnsi="Cambria" w:cs="Calibri"/>
          <w:spacing w:val="-4"/>
          <w:lang w:val="en-IN"/>
        </w:rPr>
        <w:t xml:space="preserve"> Sep'18–Present</w:t>
      </w:r>
    </w:p>
    <w:p w14:paraId="6AD302FB" w14:textId="77777777" w:rsidR="00B86E03" w:rsidRPr="00B86E03" w:rsidRDefault="00B86E03" w:rsidP="00B86E03">
      <w:pPr>
        <w:spacing w:line="276" w:lineRule="auto"/>
        <w:rPr>
          <w:rFonts w:ascii="Cambria" w:hAnsi="Cambria" w:cs="Calibri"/>
          <w:spacing w:val="-4"/>
          <w:lang w:val="en-IN"/>
        </w:rPr>
      </w:pPr>
      <w:r w:rsidRPr="00B86E03">
        <w:rPr>
          <w:rFonts w:ascii="Cambria" w:hAnsi="Cambria" w:cs="Calibri"/>
          <w:b/>
          <w:spacing w:val="-4"/>
          <w:lang w:val="en-IN"/>
        </w:rPr>
        <w:t>Project Title:</w:t>
      </w:r>
      <w:r w:rsidRPr="00B86E03">
        <w:rPr>
          <w:rFonts w:ascii="Cambria" w:hAnsi="Cambria" w:cs="Calibri"/>
          <w:spacing w:val="-4"/>
          <w:lang w:val="en-IN"/>
        </w:rPr>
        <w:t xml:space="preserve"> Patch Management</w:t>
      </w:r>
    </w:p>
    <w:p w14:paraId="3C2635F8" w14:textId="6F7467B4" w:rsidR="00B86E03" w:rsidRPr="00B86E03" w:rsidRDefault="00B86E03" w:rsidP="00B86E03">
      <w:pPr>
        <w:spacing w:line="276" w:lineRule="auto"/>
        <w:rPr>
          <w:rFonts w:ascii="Cambria" w:hAnsi="Cambria" w:cs="Calibri"/>
          <w:spacing w:val="-4"/>
          <w:lang w:val="en-IN"/>
        </w:rPr>
      </w:pPr>
      <w:r w:rsidRPr="00B86E03">
        <w:rPr>
          <w:rFonts w:ascii="Cambria" w:hAnsi="Cambria" w:cs="Calibri"/>
          <w:b/>
          <w:spacing w:val="-4"/>
          <w:lang w:val="en-IN"/>
        </w:rPr>
        <w:t>Technologies Used:</w:t>
      </w:r>
      <w:r w:rsidRPr="00B86E03">
        <w:rPr>
          <w:rFonts w:ascii="Cambria" w:hAnsi="Cambria" w:cs="Calibri"/>
          <w:spacing w:val="-4"/>
          <w:lang w:val="en-IN"/>
        </w:rPr>
        <w:t xml:space="preserve"> RHEL </w:t>
      </w:r>
      <w:r w:rsidR="009C1B3C">
        <w:rPr>
          <w:rFonts w:ascii="Cambria" w:hAnsi="Cambria" w:cs="Calibri"/>
          <w:spacing w:val="-4"/>
          <w:lang w:val="en-IN"/>
        </w:rPr>
        <w:t xml:space="preserve">5.x, 6.x, Centos, AWS, VMware, </w:t>
      </w:r>
      <w:r w:rsidRPr="00B86E03">
        <w:rPr>
          <w:rFonts w:ascii="Cambria" w:hAnsi="Cambria" w:cs="Calibri"/>
          <w:spacing w:val="-4"/>
          <w:lang w:val="en-IN"/>
        </w:rPr>
        <w:t>Windows</w:t>
      </w:r>
      <w:r w:rsidR="009C1B3C">
        <w:rPr>
          <w:rFonts w:ascii="Cambria" w:hAnsi="Cambria" w:cs="Calibri"/>
          <w:spacing w:val="-4"/>
          <w:lang w:val="en-IN"/>
        </w:rPr>
        <w:t>&amp;</w:t>
      </w:r>
      <w:proofErr w:type="spellStart"/>
      <w:proofErr w:type="gramStart"/>
      <w:r w:rsidR="009C1B3C" w:rsidRPr="006365D7">
        <w:rPr>
          <w:rFonts w:ascii="Cambria" w:hAnsi="Cambria" w:cs="Calibri"/>
        </w:rPr>
        <w:t>Linux</w:t>
      </w:r>
      <w:r w:rsidR="00B14723">
        <w:rPr>
          <w:rFonts w:ascii="Cambria" w:hAnsi="Cambria" w:cs="Calibri"/>
        </w:rPr>
        <w:t>,Nagios</w:t>
      </w:r>
      <w:proofErr w:type="spellEnd"/>
      <w:proofErr w:type="gramEnd"/>
    </w:p>
    <w:p w14:paraId="20F13C65" w14:textId="77777777" w:rsidR="00B86E03" w:rsidRPr="00B86E03" w:rsidRDefault="00B86E03" w:rsidP="00B86E03">
      <w:pPr>
        <w:spacing w:line="276" w:lineRule="auto"/>
        <w:rPr>
          <w:rFonts w:ascii="Cambria" w:hAnsi="Cambria" w:cs="Calibri"/>
          <w:spacing w:val="-4"/>
          <w:lang w:val="en-IN"/>
        </w:rPr>
      </w:pPr>
      <w:r w:rsidRPr="00B86E03">
        <w:rPr>
          <w:rFonts w:ascii="Cambria" w:hAnsi="Cambria" w:cs="Calibri"/>
          <w:b/>
          <w:spacing w:val="-4"/>
          <w:lang w:val="en-IN"/>
        </w:rPr>
        <w:t>Role:</w:t>
      </w:r>
      <w:r w:rsidRPr="00B86E03">
        <w:rPr>
          <w:rFonts w:ascii="Cambria" w:hAnsi="Cambria" w:cs="Calibri"/>
          <w:spacing w:val="-4"/>
          <w:lang w:val="en-IN"/>
        </w:rPr>
        <w:t xml:space="preserve"> Sr. IT Support Engineer</w:t>
      </w:r>
    </w:p>
    <w:p w14:paraId="61A6A53D" w14:textId="77777777" w:rsidR="00B86E03" w:rsidRPr="00B86E03" w:rsidRDefault="00B86E03" w:rsidP="00B86E03">
      <w:pPr>
        <w:spacing w:line="276" w:lineRule="auto"/>
        <w:rPr>
          <w:rFonts w:ascii="Cambria" w:hAnsi="Cambria" w:cs="Calibri"/>
          <w:b/>
          <w:spacing w:val="-4"/>
          <w:lang w:val="en-IN"/>
        </w:rPr>
      </w:pPr>
      <w:r w:rsidRPr="00B86E03">
        <w:rPr>
          <w:rFonts w:ascii="Cambria" w:hAnsi="Cambria" w:cs="Calibri"/>
          <w:b/>
          <w:spacing w:val="-4"/>
          <w:lang w:val="en-IN"/>
        </w:rPr>
        <w:t>Role:</w:t>
      </w:r>
      <w:r w:rsidRPr="00B86E03">
        <w:rPr>
          <w:rFonts w:ascii="Cambria" w:hAnsi="Cambria" w:cs="Calibri"/>
          <w:b/>
          <w:spacing w:val="-4"/>
          <w:lang w:val="en-IN"/>
        </w:rPr>
        <w:tab/>
      </w:r>
      <w:r w:rsidRPr="00B86E03">
        <w:rPr>
          <w:rFonts w:ascii="Cambria" w:hAnsi="Cambria" w:cs="Calibri"/>
          <w:b/>
          <w:spacing w:val="-4"/>
          <w:lang w:val="en-IN"/>
        </w:rPr>
        <w:tab/>
      </w:r>
    </w:p>
    <w:p w14:paraId="511DF7FD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Leading installation of operating systems like RedHat Linux, CentOS, Windows on VMware </w:t>
      </w:r>
      <w:proofErr w:type="spellStart"/>
      <w:r w:rsidRPr="00B86E03">
        <w:rPr>
          <w:rFonts w:ascii="Cambria" w:eastAsia="Times New Roman" w:hAnsi="Cambria" w:cs="Calibri"/>
          <w:sz w:val="20"/>
          <w:szCs w:val="20"/>
          <w:lang w:val="en-GB"/>
        </w:rPr>
        <w:t>ESXi</w:t>
      </w:r>
      <w:proofErr w:type="spellEnd"/>
    </w:p>
    <w:p w14:paraId="05BF9528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Developing </w:t>
      </w:r>
      <w:r w:rsidR="0050551E"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templates </w:t>
      </w: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from VMs and Deploying VMs through </w:t>
      </w:r>
      <w:r w:rsidR="0050551E"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templates </w:t>
      </w: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and </w:t>
      </w:r>
      <w:r w:rsidR="0041195D" w:rsidRPr="00B86E03">
        <w:rPr>
          <w:rFonts w:ascii="Cambria" w:eastAsia="Times New Roman" w:hAnsi="Cambria" w:cs="Calibri"/>
          <w:sz w:val="20"/>
          <w:szCs w:val="20"/>
          <w:lang w:val="en-GB"/>
        </w:rPr>
        <w:t>allocat</w:t>
      </w:r>
      <w:r w:rsidR="0041195D">
        <w:rPr>
          <w:rFonts w:ascii="Cambria" w:eastAsia="Times New Roman" w:hAnsi="Cambria" w:cs="Calibri"/>
          <w:sz w:val="20"/>
          <w:szCs w:val="20"/>
          <w:lang w:val="en-GB"/>
        </w:rPr>
        <w:t>ing</w:t>
      </w:r>
      <w:r w:rsidR="0041195D"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 resources</w:t>
      </w:r>
    </w:p>
    <w:p w14:paraId="21C9D6C1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Managing </w:t>
      </w:r>
      <w:r w:rsidR="0050551E"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users </w:t>
      </w:r>
      <w:r w:rsidR="0050551E">
        <w:rPr>
          <w:rFonts w:ascii="Cambria" w:eastAsia="Times New Roman" w:hAnsi="Cambria" w:cs="Calibri"/>
          <w:sz w:val="20"/>
          <w:szCs w:val="20"/>
          <w:lang w:val="en-GB"/>
        </w:rPr>
        <w:t>&amp;</w:t>
      </w:r>
      <w:r w:rsidR="0050551E"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 groups </w:t>
      </w: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and applying security permission to users </w:t>
      </w:r>
      <w:r w:rsidR="0050551E">
        <w:rPr>
          <w:rFonts w:ascii="Cambria" w:eastAsia="Times New Roman" w:hAnsi="Cambria" w:cs="Calibri"/>
          <w:sz w:val="20"/>
          <w:szCs w:val="20"/>
          <w:lang w:val="en-GB"/>
        </w:rPr>
        <w:t>&amp;</w:t>
      </w: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 directories </w:t>
      </w:r>
    </w:p>
    <w:p w14:paraId="57407EEE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Performing </w:t>
      </w:r>
      <w:r w:rsidR="0050551E"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disk </w:t>
      </w: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management and </w:t>
      </w:r>
      <w:r w:rsidR="003838BA" w:rsidRPr="00B86E03">
        <w:rPr>
          <w:rFonts w:ascii="Cambria" w:eastAsia="Times New Roman" w:hAnsi="Cambria" w:cs="Calibri"/>
          <w:sz w:val="20"/>
          <w:szCs w:val="20"/>
          <w:lang w:val="en-GB"/>
        </w:rPr>
        <w:t>dividing</w:t>
      </w: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 tools like </w:t>
      </w:r>
      <w:proofErr w:type="spellStart"/>
      <w:r w:rsidRPr="00B86E03">
        <w:rPr>
          <w:rFonts w:ascii="Cambria" w:eastAsia="Times New Roman" w:hAnsi="Cambria" w:cs="Calibri"/>
          <w:sz w:val="20"/>
          <w:szCs w:val="20"/>
          <w:lang w:val="en-GB"/>
        </w:rPr>
        <w:t>fdisk</w:t>
      </w:r>
      <w:proofErr w:type="spellEnd"/>
      <w:r w:rsidRPr="00B86E03">
        <w:rPr>
          <w:rFonts w:ascii="Cambria" w:eastAsia="Times New Roman" w:hAnsi="Cambria" w:cs="Calibri"/>
          <w:sz w:val="20"/>
          <w:szCs w:val="20"/>
          <w:lang w:val="en-GB"/>
        </w:rPr>
        <w:t>, filesystem management ext3 file system &amp; utilities (mke2fs, e2fsck, and tune2fs)</w:t>
      </w:r>
    </w:p>
    <w:p w14:paraId="605261FA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>Installing the packages using RPM and Yum repositories based on the user requirements</w:t>
      </w:r>
    </w:p>
    <w:p w14:paraId="538594C7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Pushing Security patches </w:t>
      </w:r>
      <w:r w:rsidR="0041195D">
        <w:rPr>
          <w:rFonts w:ascii="Cambria" w:eastAsia="Times New Roman" w:hAnsi="Cambria" w:cs="Calibri"/>
          <w:sz w:val="20"/>
          <w:szCs w:val="20"/>
          <w:lang w:val="en-GB"/>
        </w:rPr>
        <w:t xml:space="preserve">in </w:t>
      </w:r>
      <w:r w:rsidRPr="00B86E03">
        <w:rPr>
          <w:rFonts w:ascii="Cambria" w:eastAsia="Times New Roman" w:hAnsi="Cambria" w:cs="Calibri"/>
          <w:sz w:val="20"/>
          <w:szCs w:val="20"/>
          <w:lang w:val="en-GB"/>
        </w:rPr>
        <w:t>different environments like windows and Linux through Patch Mgmt</w:t>
      </w:r>
      <w:r w:rsidR="0041195D">
        <w:rPr>
          <w:rFonts w:ascii="Cambria" w:eastAsia="Times New Roman" w:hAnsi="Cambria" w:cs="Calibri"/>
          <w:sz w:val="20"/>
          <w:szCs w:val="20"/>
          <w:lang w:val="en-GB"/>
        </w:rPr>
        <w:t>.</w:t>
      </w:r>
    </w:p>
    <w:p w14:paraId="46A971C8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>Fixing backup, restoring problems and performing day-to-day troubleshooting for the end users on Linux based servers</w:t>
      </w:r>
    </w:p>
    <w:p w14:paraId="6D7ED72D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Maintaining </w:t>
      </w:r>
      <w:r w:rsidR="00B379B4">
        <w:rPr>
          <w:rFonts w:ascii="Cambria" w:eastAsia="Times New Roman" w:hAnsi="Cambria" w:cs="Calibri"/>
          <w:sz w:val="20"/>
          <w:szCs w:val="20"/>
          <w:lang w:val="en-GB"/>
        </w:rPr>
        <w:t>&amp;</w:t>
      </w: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 monitoring all of company's servers operating system </w:t>
      </w:r>
      <w:r w:rsidR="00B379B4">
        <w:rPr>
          <w:rFonts w:ascii="Cambria" w:eastAsia="Times New Roman" w:hAnsi="Cambria" w:cs="Calibri"/>
          <w:sz w:val="20"/>
          <w:szCs w:val="20"/>
          <w:lang w:val="en-GB"/>
        </w:rPr>
        <w:t>&amp;</w:t>
      </w: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 application patch level, disk space </w:t>
      </w:r>
      <w:r w:rsidR="00B379B4">
        <w:rPr>
          <w:rFonts w:ascii="Cambria" w:eastAsia="Times New Roman" w:hAnsi="Cambria" w:cs="Calibri"/>
          <w:sz w:val="20"/>
          <w:szCs w:val="20"/>
          <w:lang w:val="en-GB"/>
        </w:rPr>
        <w:t>&amp;</w:t>
      </w: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 memory usage, user activities on day-to-day basis</w:t>
      </w:r>
    </w:p>
    <w:p w14:paraId="3611CB2A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>Configuring of LVM (Logical Volume Manager) to manage physical volumes, volume groups and logical volumes</w:t>
      </w:r>
    </w:p>
    <w:p w14:paraId="63ABE0CC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Monitoring </w:t>
      </w:r>
      <w:r w:rsidR="00B379B4"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system activities </w:t>
      </w: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like CPU, Memory, Disk and Swap </w:t>
      </w:r>
      <w:r w:rsidR="00B379B4"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Space Usage </w:t>
      </w:r>
      <w:r w:rsidRPr="00B86E03">
        <w:rPr>
          <w:rFonts w:ascii="Cambria" w:eastAsia="Times New Roman" w:hAnsi="Cambria" w:cs="Calibri"/>
          <w:sz w:val="20"/>
          <w:szCs w:val="20"/>
          <w:lang w:val="en-GB"/>
        </w:rPr>
        <w:t>to avoid any performance issues</w:t>
      </w:r>
    </w:p>
    <w:p w14:paraId="53DBEA71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Managing </w:t>
      </w:r>
      <w:r w:rsidR="00B379B4" w:rsidRPr="00B86E03">
        <w:rPr>
          <w:rFonts w:ascii="Cambria" w:eastAsia="Times New Roman" w:hAnsi="Cambria" w:cs="Calibri"/>
          <w:sz w:val="20"/>
          <w:szCs w:val="20"/>
          <w:lang w:val="en-GB"/>
        </w:rPr>
        <w:t>file system and performing disk management</w:t>
      </w:r>
    </w:p>
    <w:p w14:paraId="36BDE650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Performing user management, </w:t>
      </w:r>
      <w:r w:rsidR="00B379B4"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creating </w:t>
      </w:r>
      <w:r w:rsidR="00B379B4">
        <w:rPr>
          <w:rFonts w:ascii="Cambria" w:eastAsia="Times New Roman" w:hAnsi="Cambria" w:cs="Calibri"/>
          <w:sz w:val="20"/>
          <w:szCs w:val="20"/>
          <w:lang w:val="en-GB"/>
        </w:rPr>
        <w:t>&amp;</w:t>
      </w:r>
      <w:r w:rsidR="00B379B4"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 managing </w:t>
      </w:r>
      <w:r w:rsidRPr="00B86E03">
        <w:rPr>
          <w:rFonts w:ascii="Cambria" w:eastAsia="Times New Roman" w:hAnsi="Cambria" w:cs="Calibri"/>
          <w:sz w:val="20"/>
          <w:szCs w:val="20"/>
          <w:lang w:val="en-GB"/>
        </w:rPr>
        <w:t>user account, groups and access levels</w:t>
      </w:r>
    </w:p>
    <w:p w14:paraId="2E396F2B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Contributing in establishing </w:t>
      </w:r>
      <w:proofErr w:type="spellStart"/>
      <w:r w:rsidRPr="00B86E03">
        <w:rPr>
          <w:rFonts w:ascii="Cambria" w:eastAsia="Times New Roman" w:hAnsi="Cambria" w:cs="Calibri"/>
          <w:sz w:val="20"/>
          <w:szCs w:val="20"/>
          <w:lang w:val="en-GB"/>
        </w:rPr>
        <w:t>cron</w:t>
      </w:r>
      <w:proofErr w:type="spellEnd"/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 jobs on the servers; manag</w:t>
      </w:r>
      <w:r w:rsidR="0041195D">
        <w:rPr>
          <w:rFonts w:ascii="Cambria" w:eastAsia="Times New Roman" w:hAnsi="Cambria" w:cs="Calibri"/>
          <w:sz w:val="20"/>
          <w:szCs w:val="20"/>
          <w:lang w:val="en-GB"/>
        </w:rPr>
        <w:t xml:space="preserve">ing </w:t>
      </w:r>
      <w:r w:rsidRPr="00B86E03">
        <w:rPr>
          <w:rFonts w:ascii="Cambria" w:eastAsia="Times New Roman" w:hAnsi="Cambria" w:cs="Calibri"/>
          <w:sz w:val="20"/>
          <w:szCs w:val="20"/>
          <w:lang w:val="en-GB"/>
        </w:rPr>
        <w:t>NFS, FTP services in Linux</w:t>
      </w:r>
    </w:p>
    <w:p w14:paraId="6C6A91DF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>Troubleshooting various systems problems such as application related issues, network related issues, hardware related issues and so on</w:t>
      </w:r>
    </w:p>
    <w:p w14:paraId="4F6AFC44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Directing </w:t>
      </w:r>
      <w:r w:rsidR="00B379B4" w:rsidRPr="00B86E03">
        <w:rPr>
          <w:rFonts w:ascii="Cambria" w:eastAsia="Times New Roman" w:hAnsi="Cambria" w:cs="Calibri"/>
          <w:sz w:val="20"/>
          <w:szCs w:val="20"/>
          <w:lang w:val="en-GB"/>
        </w:rPr>
        <w:t>file system and disk quota</w:t>
      </w:r>
    </w:p>
    <w:p w14:paraId="565C980A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Developing servers on </w:t>
      </w:r>
      <w:r w:rsidR="00B379B4"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open source </w:t>
      </w:r>
      <w:r w:rsidRPr="00B86E03">
        <w:rPr>
          <w:rFonts w:ascii="Cambria" w:eastAsia="Times New Roman" w:hAnsi="Cambria" w:cs="Calibri"/>
          <w:sz w:val="20"/>
          <w:szCs w:val="20"/>
          <w:lang w:val="en-GB"/>
        </w:rPr>
        <w:t>cloud as per the Cisco standard</w:t>
      </w:r>
    </w:p>
    <w:p w14:paraId="3941A195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Launching ports as per the request from Application </w:t>
      </w:r>
      <w:r w:rsidR="00B379B4" w:rsidRPr="00B86E03">
        <w:rPr>
          <w:rFonts w:ascii="Cambria" w:eastAsia="Times New Roman" w:hAnsi="Cambria" w:cs="Calibri"/>
          <w:sz w:val="20"/>
          <w:szCs w:val="20"/>
          <w:lang w:val="en-GB"/>
        </w:rPr>
        <w:t>Team</w:t>
      </w:r>
    </w:p>
    <w:p w14:paraId="25E0A4D3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>Supporting L3 Team for performing deployment activities</w:t>
      </w:r>
    </w:p>
    <w:p w14:paraId="3620085F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>Fixing disk and memory related issues</w:t>
      </w:r>
    </w:p>
    <w:p w14:paraId="05EDF690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>Possessing 24*7 production environment experience</w:t>
      </w:r>
    </w:p>
    <w:p w14:paraId="1518A1D2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Attending </w:t>
      </w:r>
      <w:r w:rsidR="00B379B4" w:rsidRPr="00B86E03">
        <w:rPr>
          <w:rFonts w:ascii="Cambria" w:eastAsia="Times New Roman" w:hAnsi="Cambria" w:cs="Calibri"/>
          <w:sz w:val="20"/>
          <w:szCs w:val="20"/>
          <w:lang w:val="en-GB"/>
        </w:rPr>
        <w:t>team meetings regularly</w:t>
      </w:r>
    </w:p>
    <w:p w14:paraId="6D04AEE8" w14:textId="77777777" w:rsid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Maintaining better </w:t>
      </w:r>
      <w:r w:rsidR="00B379B4"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co-ordination </w:t>
      </w:r>
      <w:r w:rsidRPr="00B86E03">
        <w:rPr>
          <w:rFonts w:ascii="Cambria" w:eastAsia="Times New Roman" w:hAnsi="Cambria" w:cs="Calibri"/>
          <w:sz w:val="20"/>
          <w:szCs w:val="20"/>
          <w:lang w:val="en-GB"/>
        </w:rPr>
        <w:t>between the team members</w:t>
      </w:r>
    </w:p>
    <w:p w14:paraId="67B6EE45" w14:textId="77777777" w:rsidR="00B86E03" w:rsidRDefault="00B86E03" w:rsidP="00B86E03">
      <w:pPr>
        <w:jc w:val="both"/>
        <w:rPr>
          <w:rFonts w:ascii="Cambria" w:hAnsi="Cambria" w:cs="Calibri"/>
        </w:rPr>
      </w:pPr>
    </w:p>
    <w:p w14:paraId="6FDFADCC" w14:textId="77777777" w:rsidR="00EF7EBD" w:rsidRDefault="00EF7EBD" w:rsidP="00B86E03">
      <w:pPr>
        <w:jc w:val="both"/>
        <w:rPr>
          <w:rFonts w:ascii="Cambria" w:hAnsi="Cambria" w:cs="Calibri"/>
          <w:b/>
        </w:rPr>
      </w:pPr>
    </w:p>
    <w:p w14:paraId="731B580D" w14:textId="10F0C2F7" w:rsidR="00EF7EBD" w:rsidRDefault="00EF7EBD" w:rsidP="00B86E03">
      <w:pPr>
        <w:jc w:val="both"/>
        <w:rPr>
          <w:rFonts w:ascii="Cambria" w:hAnsi="Cambria" w:cs="Calibri"/>
          <w:b/>
        </w:rPr>
      </w:pPr>
    </w:p>
    <w:p w14:paraId="7B0DEF1E" w14:textId="77777777" w:rsidR="00EF7EBD" w:rsidRDefault="00EF7EBD" w:rsidP="00B86E03">
      <w:pPr>
        <w:jc w:val="both"/>
        <w:rPr>
          <w:rFonts w:ascii="Cambria" w:hAnsi="Cambria" w:cs="Calibri"/>
          <w:b/>
        </w:rPr>
      </w:pPr>
    </w:p>
    <w:p w14:paraId="609B509A" w14:textId="77777777" w:rsidR="00B86E03" w:rsidRPr="00B86E03" w:rsidRDefault="00B86E03" w:rsidP="00B86E03">
      <w:pPr>
        <w:jc w:val="both"/>
        <w:rPr>
          <w:rFonts w:ascii="Cambria" w:hAnsi="Cambria" w:cs="Calibri"/>
        </w:rPr>
      </w:pPr>
      <w:r w:rsidRPr="00B86E03">
        <w:rPr>
          <w:rFonts w:ascii="Cambria" w:hAnsi="Cambria" w:cs="Calibri"/>
          <w:b/>
        </w:rPr>
        <w:lastRenderedPageBreak/>
        <w:t>Project Title:</w:t>
      </w:r>
      <w:r w:rsidRPr="00B86E03">
        <w:rPr>
          <w:rFonts w:ascii="Cambria" w:hAnsi="Cambria" w:cs="Calibri"/>
        </w:rPr>
        <w:t xml:space="preserve"> SV Cloud</w:t>
      </w:r>
    </w:p>
    <w:p w14:paraId="417003C7" w14:textId="77777777" w:rsidR="00B86E03" w:rsidRPr="00B86E03" w:rsidRDefault="00B86E03" w:rsidP="00B86E03">
      <w:pPr>
        <w:jc w:val="both"/>
        <w:rPr>
          <w:rFonts w:ascii="Cambria" w:hAnsi="Cambria" w:cs="Calibri"/>
        </w:rPr>
      </w:pPr>
      <w:r w:rsidRPr="00B86E03">
        <w:rPr>
          <w:rFonts w:ascii="Cambria" w:hAnsi="Cambria" w:cs="Calibri"/>
          <w:b/>
        </w:rPr>
        <w:t>Period:</w:t>
      </w:r>
      <w:r w:rsidRPr="00B86E03">
        <w:rPr>
          <w:rFonts w:ascii="Cambria" w:hAnsi="Cambria" w:cs="Calibri"/>
        </w:rPr>
        <w:t xml:space="preserve"> Oct'17–Oct'18</w:t>
      </w:r>
    </w:p>
    <w:p w14:paraId="014DCF59" w14:textId="77777777" w:rsidR="00B86E03" w:rsidRPr="00B86E03" w:rsidRDefault="00B86E03" w:rsidP="00B86E03">
      <w:pPr>
        <w:jc w:val="both"/>
        <w:rPr>
          <w:rFonts w:ascii="Cambria" w:hAnsi="Cambria" w:cs="Calibri"/>
        </w:rPr>
      </w:pPr>
      <w:r w:rsidRPr="00B86E03">
        <w:rPr>
          <w:rFonts w:ascii="Cambria" w:hAnsi="Cambria" w:cs="Calibri"/>
          <w:b/>
        </w:rPr>
        <w:t>Designation:</w:t>
      </w:r>
      <w:r w:rsidRPr="00B86E03">
        <w:rPr>
          <w:rFonts w:ascii="Cambria" w:hAnsi="Cambria" w:cs="Calibri"/>
        </w:rPr>
        <w:t xml:space="preserve"> Sr. IT Support Engineer</w:t>
      </w:r>
    </w:p>
    <w:p w14:paraId="21184BF2" w14:textId="72D70CA2" w:rsidR="00B86E03" w:rsidRPr="00B86E03" w:rsidRDefault="00B86E03" w:rsidP="00B86E03">
      <w:pPr>
        <w:jc w:val="both"/>
        <w:rPr>
          <w:rFonts w:ascii="Cambria" w:hAnsi="Cambria" w:cs="Calibri"/>
        </w:rPr>
      </w:pPr>
      <w:r w:rsidRPr="00B86E03">
        <w:rPr>
          <w:rFonts w:ascii="Cambria" w:hAnsi="Cambria" w:cs="Calibri"/>
          <w:b/>
        </w:rPr>
        <w:t>Technologies Used:</w:t>
      </w:r>
      <w:r w:rsidRPr="00B86E03">
        <w:rPr>
          <w:rFonts w:ascii="Cambria" w:hAnsi="Cambria" w:cs="Calibri"/>
        </w:rPr>
        <w:t xml:space="preserve"> RHEL 5.x, 6.x, Centos, AWS, VM ware, Windows &amp; Linux</w:t>
      </w:r>
      <w:r w:rsidR="00B14723">
        <w:rPr>
          <w:rFonts w:ascii="Cambria" w:hAnsi="Cambria" w:cs="Calibri"/>
        </w:rPr>
        <w:t>, Nagios</w:t>
      </w:r>
      <w:bookmarkStart w:id="0" w:name="_GoBack"/>
      <w:bookmarkEnd w:id="0"/>
    </w:p>
    <w:p w14:paraId="3C2648C0" w14:textId="77777777" w:rsidR="00B86E03" w:rsidRPr="00B86E03" w:rsidRDefault="00B86E03" w:rsidP="00B86E03">
      <w:pPr>
        <w:jc w:val="both"/>
        <w:rPr>
          <w:rFonts w:ascii="Cambria" w:hAnsi="Cambria" w:cs="Calibri"/>
          <w:b/>
        </w:rPr>
      </w:pPr>
      <w:r w:rsidRPr="00B86E03">
        <w:rPr>
          <w:rFonts w:ascii="Cambria" w:hAnsi="Cambria" w:cs="Calibri"/>
          <w:b/>
        </w:rPr>
        <w:t>Role:</w:t>
      </w:r>
    </w:p>
    <w:p w14:paraId="23C1B7D2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>Led System Administration of Linux Servers Red Hat, Centos</w:t>
      </w:r>
    </w:p>
    <w:p w14:paraId="59B5A8C9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>Established user accounts, groups and assign</w:t>
      </w:r>
      <w:r w:rsidR="0041195D">
        <w:rPr>
          <w:rFonts w:ascii="Cambria" w:eastAsia="Times New Roman" w:hAnsi="Cambria" w:cs="Calibri"/>
          <w:sz w:val="20"/>
          <w:szCs w:val="20"/>
          <w:lang w:val="en-GB"/>
        </w:rPr>
        <w:t xml:space="preserve">ed </w:t>
      </w:r>
      <w:r w:rsidRPr="00B86E03">
        <w:rPr>
          <w:rFonts w:ascii="Cambria" w:eastAsia="Times New Roman" w:hAnsi="Cambria" w:cs="Calibri"/>
          <w:sz w:val="20"/>
          <w:szCs w:val="20"/>
          <w:lang w:val="en-GB"/>
        </w:rPr>
        <w:t>privileges to them</w:t>
      </w:r>
    </w:p>
    <w:p w14:paraId="29191B63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>Performed installation and configuration of Red Hat Enterprise Linux</w:t>
      </w:r>
    </w:p>
    <w:p w14:paraId="433C5BD0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>Troubleshot various issues of Linux box; led implementation of Secure Shell in Production servers</w:t>
      </w:r>
    </w:p>
    <w:p w14:paraId="7D9B12E6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Managed Network File system for Servers </w:t>
      </w:r>
      <w:r w:rsidR="00B379B4">
        <w:rPr>
          <w:rFonts w:ascii="Cambria" w:eastAsia="Times New Roman" w:hAnsi="Cambria" w:cs="Calibri"/>
          <w:sz w:val="20"/>
          <w:szCs w:val="20"/>
          <w:lang w:val="en-GB"/>
        </w:rPr>
        <w:t>&amp;</w:t>
      </w: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 Clients, </w:t>
      </w:r>
      <w:r w:rsidR="00B379B4" w:rsidRPr="00B86E03">
        <w:rPr>
          <w:rFonts w:ascii="Cambria" w:eastAsia="Times New Roman" w:hAnsi="Cambria" w:cs="Calibri"/>
          <w:sz w:val="20"/>
          <w:szCs w:val="20"/>
          <w:lang w:val="en-GB"/>
        </w:rPr>
        <w:t>importing</w:t>
      </w:r>
      <w:r w:rsidR="00B379B4">
        <w:rPr>
          <w:rFonts w:ascii="Cambria" w:eastAsia="Times New Roman" w:hAnsi="Cambria" w:cs="Calibri"/>
          <w:sz w:val="20"/>
          <w:szCs w:val="20"/>
          <w:lang w:val="en-GB"/>
        </w:rPr>
        <w:t>,</w:t>
      </w:r>
      <w:r w:rsidR="00B379B4"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 exporting file systems and troubleshooting </w:t>
      </w:r>
      <w:r w:rsidRPr="00B86E03">
        <w:rPr>
          <w:rFonts w:ascii="Cambria" w:eastAsia="Times New Roman" w:hAnsi="Cambria" w:cs="Calibri"/>
          <w:sz w:val="20"/>
          <w:szCs w:val="20"/>
          <w:lang w:val="en-GB"/>
        </w:rPr>
        <w:t>NFS</w:t>
      </w:r>
    </w:p>
    <w:p w14:paraId="413107AD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>Configured FTP server to maintain the shared folders</w:t>
      </w:r>
    </w:p>
    <w:p w14:paraId="11005716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Performed user management including </w:t>
      </w:r>
      <w:r w:rsidR="006A4610"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creation, deletion, assigning rights/privileges to users as </w:t>
      </w:r>
      <w:r w:rsidRPr="00B86E03">
        <w:rPr>
          <w:rFonts w:ascii="Cambria" w:eastAsia="Times New Roman" w:hAnsi="Cambria" w:cs="Calibri"/>
          <w:sz w:val="20"/>
          <w:szCs w:val="20"/>
          <w:lang w:val="en-GB"/>
        </w:rPr>
        <w:t>per ticket/approval</w:t>
      </w:r>
    </w:p>
    <w:p w14:paraId="5519954C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>Contributed in configuring and maintaining NTP Server</w:t>
      </w:r>
    </w:p>
    <w:p w14:paraId="51816830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>Directed File System, creation/extend as per Change Management Policy</w:t>
      </w:r>
    </w:p>
    <w:p w14:paraId="6C86E2A2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>Spearheaded maintenance and administration of Linux and provided support via Ticketing System</w:t>
      </w:r>
    </w:p>
    <w:p w14:paraId="0DB161F5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>Monitored Daily backup and Daily reports; identified disk space and the replication from production to replication server</w:t>
      </w:r>
    </w:p>
    <w:p w14:paraId="6907A647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 xml:space="preserve">Resolved issues based on customer requirements; led configuration and maintenance NFS server and Samba File Server </w:t>
      </w:r>
    </w:p>
    <w:p w14:paraId="6582ED6C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>Utilized LVM for dynamically extending and reducing partitions</w:t>
      </w:r>
    </w:p>
    <w:p w14:paraId="6ADB3D32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>DNS server and DHCP server configuration and maintenance</w:t>
      </w:r>
    </w:p>
    <w:p w14:paraId="77C795C1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>Fixed technical problems; altered the application with required features</w:t>
      </w:r>
    </w:p>
    <w:p w14:paraId="3EC91136" w14:textId="77777777" w:rsidR="00B86E03" w:rsidRP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>Worked on Remote system using tools like SSH, Telnet and Rlogin</w:t>
      </w:r>
    </w:p>
    <w:p w14:paraId="42A62773" w14:textId="6FF34461" w:rsidR="00B86E03" w:rsidRDefault="00B86E03" w:rsidP="00B86E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B86E03">
        <w:rPr>
          <w:rFonts w:ascii="Cambria" w:eastAsia="Times New Roman" w:hAnsi="Cambria" w:cs="Calibri"/>
          <w:sz w:val="20"/>
          <w:szCs w:val="20"/>
          <w:lang w:val="en-GB"/>
        </w:rPr>
        <w:t>Installed packages through RPM &amp; YUM</w:t>
      </w:r>
      <w:r w:rsidR="001B139A">
        <w:rPr>
          <w:rFonts w:ascii="Cambria" w:eastAsia="Times New Roman" w:hAnsi="Cambria" w:cs="Calibri"/>
          <w:sz w:val="20"/>
          <w:szCs w:val="20"/>
          <w:lang w:val="en-GB"/>
        </w:rPr>
        <w:t>.</w:t>
      </w:r>
    </w:p>
    <w:p w14:paraId="62933413" w14:textId="77777777" w:rsidR="009B308B" w:rsidRDefault="009B308B" w:rsidP="009B308B">
      <w:pPr>
        <w:pStyle w:val="ListParagraph"/>
        <w:spacing w:after="0" w:line="240" w:lineRule="auto"/>
        <w:ind w:left="360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</w:p>
    <w:p w14:paraId="5961CE4A" w14:textId="148B59A5" w:rsidR="009B308B" w:rsidRPr="009B308B" w:rsidRDefault="00860AA0" w:rsidP="009B308B">
      <w:pPr>
        <w:jc w:val="both"/>
        <w:rPr>
          <w:rFonts w:ascii="Cambria" w:hAnsi="Cambria" w:cs="Calibri"/>
        </w:rPr>
      </w:pPr>
      <w:r>
        <w:rPr>
          <w:rFonts w:ascii="Cambria" w:hAnsi="Cambria" w:cs="Calibri"/>
          <w:b/>
        </w:rPr>
        <w:t>Client: Swisscom</w:t>
      </w:r>
    </w:p>
    <w:p w14:paraId="19B9A693" w14:textId="42C23E50" w:rsidR="009B308B" w:rsidRPr="009B308B" w:rsidRDefault="009B308B" w:rsidP="009B308B">
      <w:pPr>
        <w:jc w:val="both"/>
        <w:rPr>
          <w:rFonts w:ascii="Cambria" w:hAnsi="Cambria" w:cs="Calibri"/>
        </w:rPr>
      </w:pPr>
      <w:r w:rsidRPr="009B308B">
        <w:rPr>
          <w:rFonts w:ascii="Cambria" w:hAnsi="Cambria" w:cs="Calibri"/>
          <w:b/>
        </w:rPr>
        <w:t>Designation:</w:t>
      </w:r>
      <w:r w:rsidRPr="009B308B">
        <w:rPr>
          <w:rFonts w:ascii="Cambria" w:hAnsi="Cambria" w:cs="Calibri"/>
        </w:rPr>
        <w:t xml:space="preserve"> </w:t>
      </w:r>
      <w:r w:rsidR="00860AA0">
        <w:rPr>
          <w:rFonts w:ascii="Cambria" w:hAnsi="Cambria" w:cs="Calibri"/>
        </w:rPr>
        <w:t xml:space="preserve">Linux System </w:t>
      </w:r>
      <w:proofErr w:type="spellStart"/>
      <w:r w:rsidR="00860AA0">
        <w:rPr>
          <w:rFonts w:ascii="Cambria" w:hAnsi="Cambria" w:cs="Calibri"/>
        </w:rPr>
        <w:t>Administartor</w:t>
      </w:r>
      <w:proofErr w:type="spellEnd"/>
    </w:p>
    <w:p w14:paraId="0238109A" w14:textId="23D2AB57" w:rsidR="009B308B" w:rsidRPr="009B308B" w:rsidRDefault="009B308B" w:rsidP="009B308B">
      <w:pPr>
        <w:jc w:val="both"/>
        <w:rPr>
          <w:rFonts w:ascii="Cambria" w:hAnsi="Cambria" w:cs="Calibri"/>
        </w:rPr>
      </w:pPr>
      <w:r w:rsidRPr="009B308B">
        <w:rPr>
          <w:rFonts w:ascii="Cambria" w:hAnsi="Cambria" w:cs="Calibri"/>
          <w:b/>
        </w:rPr>
        <w:t>Technologies Used:</w:t>
      </w:r>
      <w:r w:rsidRPr="009B308B">
        <w:rPr>
          <w:rFonts w:ascii="Cambria" w:hAnsi="Cambria" w:cs="Calibri"/>
        </w:rPr>
        <w:t xml:space="preserve"> RHEL 5.x, 6.x, Centos, VM ware, &amp; Linux</w:t>
      </w:r>
    </w:p>
    <w:p w14:paraId="114915DF" w14:textId="03FCD639" w:rsidR="001B139A" w:rsidRPr="00087396" w:rsidRDefault="009B308B" w:rsidP="001B139A">
      <w:pPr>
        <w:jc w:val="both"/>
        <w:rPr>
          <w:rFonts w:ascii="Cambria" w:hAnsi="Cambria" w:cs="Calibri"/>
          <w:b/>
        </w:rPr>
      </w:pPr>
      <w:r w:rsidRPr="009B308B">
        <w:rPr>
          <w:rFonts w:ascii="Cambria" w:hAnsi="Cambria" w:cs="Calibri"/>
          <w:b/>
        </w:rPr>
        <w:t>Role:</w:t>
      </w:r>
    </w:p>
    <w:p w14:paraId="7F560DFB" w14:textId="77777777" w:rsidR="001B139A" w:rsidRPr="009B308B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>Installation, Configuration and Maintenance of VMware Server and Virtual Machines.</w:t>
      </w:r>
    </w:p>
    <w:p w14:paraId="23635723" w14:textId="65115375" w:rsidR="001B139A" w:rsidRPr="009B308B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 xml:space="preserve"> Installing Oracle Linux on different VM Servers, upgrading kernels to latest and migrating services to</w:t>
      </w:r>
    </w:p>
    <w:p w14:paraId="3512A46B" w14:textId="77777777" w:rsidR="001B139A" w:rsidRPr="009B308B" w:rsidRDefault="001B139A" w:rsidP="009B308B">
      <w:pPr>
        <w:pStyle w:val="ListParagraph"/>
        <w:spacing w:after="0" w:line="240" w:lineRule="auto"/>
        <w:ind w:left="360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>latest as per client requirement.</w:t>
      </w:r>
    </w:p>
    <w:p w14:paraId="273A7A62" w14:textId="296F460D" w:rsidR="001B139A" w:rsidRPr="009B308B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>Migrating VM machines from one VMware Server to latest VMware server without powering off</w:t>
      </w:r>
    </w:p>
    <w:p w14:paraId="0975CF75" w14:textId="77777777" w:rsidR="001B139A" w:rsidRPr="009B308B" w:rsidRDefault="001B139A" w:rsidP="009B308B">
      <w:pPr>
        <w:pStyle w:val="ListParagraph"/>
        <w:spacing w:after="0" w:line="240" w:lineRule="auto"/>
        <w:ind w:left="360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>servers and services.</w:t>
      </w:r>
    </w:p>
    <w:p w14:paraId="07A4646B" w14:textId="0932CADF" w:rsidR="001B139A" w:rsidRPr="009B308B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 xml:space="preserve">Creating volumes and managing file system using Logical Volume </w:t>
      </w:r>
      <w:proofErr w:type="gramStart"/>
      <w:r w:rsidRPr="009B308B">
        <w:rPr>
          <w:rFonts w:ascii="Cambria" w:eastAsia="Times New Roman" w:hAnsi="Cambria" w:cs="Calibri"/>
          <w:sz w:val="20"/>
          <w:szCs w:val="20"/>
          <w:lang w:val="en-GB"/>
        </w:rPr>
        <w:t>Manager(</w:t>
      </w:r>
      <w:proofErr w:type="gramEnd"/>
      <w:r w:rsidRPr="009B308B">
        <w:rPr>
          <w:rFonts w:ascii="Cambria" w:eastAsia="Times New Roman" w:hAnsi="Cambria" w:cs="Calibri"/>
          <w:sz w:val="20"/>
          <w:szCs w:val="20"/>
          <w:lang w:val="en-GB"/>
        </w:rPr>
        <w:t>LVM).</w:t>
      </w:r>
    </w:p>
    <w:p w14:paraId="48AD1717" w14:textId="7C9D73E5" w:rsidR="001B139A" w:rsidRPr="009B308B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 xml:space="preserve"> File System </w:t>
      </w:r>
      <w:proofErr w:type="gramStart"/>
      <w:r w:rsidRPr="009B308B">
        <w:rPr>
          <w:rFonts w:ascii="Cambria" w:eastAsia="Times New Roman" w:hAnsi="Cambria" w:cs="Calibri"/>
          <w:sz w:val="20"/>
          <w:szCs w:val="20"/>
          <w:lang w:val="en-GB"/>
        </w:rPr>
        <w:t>administration(</w:t>
      </w:r>
      <w:proofErr w:type="gramEnd"/>
      <w:r w:rsidRPr="009B308B">
        <w:rPr>
          <w:rFonts w:ascii="Cambria" w:eastAsia="Times New Roman" w:hAnsi="Cambria" w:cs="Calibri"/>
          <w:sz w:val="20"/>
          <w:szCs w:val="20"/>
          <w:lang w:val="en-GB"/>
        </w:rPr>
        <w:t>creating and increasing file systems ).</w:t>
      </w:r>
    </w:p>
    <w:p w14:paraId="335BAC5E" w14:textId="3F7422CF" w:rsidR="001B139A" w:rsidRPr="009B308B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>File System capacity management and integrity checking.</w:t>
      </w:r>
    </w:p>
    <w:p w14:paraId="5EF051E9" w14:textId="6A9A83B7" w:rsidR="001B139A" w:rsidRPr="009B308B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>User and group administration.</w:t>
      </w:r>
    </w:p>
    <w:p w14:paraId="44834796" w14:textId="7AFA6CD9" w:rsidR="001B139A" w:rsidRPr="009B308B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>Configuring crontab and scheduling the jobs.</w:t>
      </w:r>
    </w:p>
    <w:p w14:paraId="7B5E2D90" w14:textId="3F855577" w:rsidR="001B139A" w:rsidRPr="009B308B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>Implementing disk quotas and ACL’s for users.</w:t>
      </w:r>
    </w:p>
    <w:p w14:paraId="6706F8FA" w14:textId="3F99BD73" w:rsidR="001B139A" w:rsidRPr="009B308B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>Editing configuration and other files using editors like vi and vim.</w:t>
      </w:r>
    </w:p>
    <w:p w14:paraId="118A7ED7" w14:textId="5FECFF61" w:rsidR="001B139A" w:rsidRPr="009B308B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>Network configuration and virtual network interface setup on servers.</w:t>
      </w:r>
    </w:p>
    <w:p w14:paraId="0930C6CA" w14:textId="108D2D9C" w:rsidR="001B139A" w:rsidRPr="009B308B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 xml:space="preserve">Providing </w:t>
      </w:r>
      <w:proofErr w:type="spellStart"/>
      <w:r w:rsidRPr="009B308B">
        <w:rPr>
          <w:rFonts w:ascii="Cambria" w:eastAsia="Times New Roman" w:hAnsi="Cambria" w:cs="Calibri"/>
          <w:sz w:val="20"/>
          <w:szCs w:val="20"/>
          <w:lang w:val="en-GB"/>
        </w:rPr>
        <w:t>sudo</w:t>
      </w:r>
      <w:proofErr w:type="spellEnd"/>
      <w:r w:rsidRPr="009B308B">
        <w:rPr>
          <w:rFonts w:ascii="Cambria" w:eastAsia="Times New Roman" w:hAnsi="Cambria" w:cs="Calibri"/>
          <w:sz w:val="20"/>
          <w:szCs w:val="20"/>
          <w:lang w:val="en-GB"/>
        </w:rPr>
        <w:t xml:space="preserve"> access to the users and configuring aliases.</w:t>
      </w:r>
    </w:p>
    <w:p w14:paraId="2F46EE34" w14:textId="21A0F52A" w:rsidR="001B139A" w:rsidRPr="009B308B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>Installing of software packages and patches.</w:t>
      </w:r>
    </w:p>
    <w:p w14:paraId="4F2D0AEB" w14:textId="4BED4AFC" w:rsidR="001B139A" w:rsidRPr="009B308B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>Troubleshooting boot process issues.</w:t>
      </w:r>
    </w:p>
    <w:p w14:paraId="0E08C4E6" w14:textId="012B5CBF" w:rsidR="001B139A" w:rsidRPr="009B308B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>Backup and recovery using tools like tar and dump.</w:t>
      </w:r>
    </w:p>
    <w:p w14:paraId="017651C6" w14:textId="2D7C3426" w:rsidR="001B139A" w:rsidRPr="009B308B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>Configuring File sharing services like NFS, SAMBA and FTP.</w:t>
      </w:r>
    </w:p>
    <w:p w14:paraId="332BBE78" w14:textId="6530ACD6" w:rsidR="001B139A" w:rsidRPr="009B308B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>Installation, Configuration of VMware Converter Enterprise Server for Remote Conversion of Physical</w:t>
      </w:r>
    </w:p>
    <w:p w14:paraId="3036DB83" w14:textId="77777777" w:rsidR="001B139A" w:rsidRPr="009B308B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>Servers.</w:t>
      </w:r>
    </w:p>
    <w:p w14:paraId="438FEE5E" w14:textId="6029DB84" w:rsidR="001B139A" w:rsidRPr="009B308B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>Performance Tuning of ESX Server and Virtual Machines</w:t>
      </w:r>
    </w:p>
    <w:p w14:paraId="03B87012" w14:textId="1EAABD0D" w:rsidR="001B139A" w:rsidRPr="009B308B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>Adding SAN LUNs to ESX Servers &amp;amp; Management of Storage devices.</w:t>
      </w:r>
    </w:p>
    <w:p w14:paraId="55B00B26" w14:textId="454DF366" w:rsidR="001B139A" w:rsidRPr="009B308B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>Cloning and Migration of Virtual Servers.</w:t>
      </w:r>
    </w:p>
    <w:p w14:paraId="5DA89BE0" w14:textId="66C8F3F2" w:rsidR="001B139A" w:rsidRPr="009B308B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 xml:space="preserve">Installation, Configuration and Administration of various versions of </w:t>
      </w:r>
      <w:proofErr w:type="spellStart"/>
      <w:r w:rsidRPr="009B308B">
        <w:rPr>
          <w:rFonts w:ascii="Cambria" w:eastAsia="Times New Roman" w:hAnsi="Cambria" w:cs="Calibri"/>
          <w:sz w:val="20"/>
          <w:szCs w:val="20"/>
          <w:lang w:val="en-GB"/>
        </w:rPr>
        <w:t>Redhat</w:t>
      </w:r>
      <w:proofErr w:type="spellEnd"/>
      <w:r w:rsidRPr="009B308B">
        <w:rPr>
          <w:rFonts w:ascii="Cambria" w:eastAsia="Times New Roman" w:hAnsi="Cambria" w:cs="Calibri"/>
          <w:sz w:val="20"/>
          <w:szCs w:val="20"/>
          <w:lang w:val="en-GB"/>
        </w:rPr>
        <w:t xml:space="preserve"> Linux</w:t>
      </w:r>
    </w:p>
    <w:p w14:paraId="2870CFDF" w14:textId="250C744D" w:rsidR="001B139A" w:rsidRPr="009B308B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>Configuring and Maintaining DHCP Server, NIS Server, NFS Server, FTP Server and Clients. Kernel</w:t>
      </w:r>
    </w:p>
    <w:p w14:paraId="0AE35C48" w14:textId="77777777" w:rsidR="001B139A" w:rsidRPr="009B308B" w:rsidRDefault="001B139A" w:rsidP="009B308B">
      <w:pPr>
        <w:pStyle w:val="ListParagraph"/>
        <w:spacing w:after="0" w:line="240" w:lineRule="auto"/>
        <w:ind w:left="360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>installing and fine tuning</w:t>
      </w:r>
    </w:p>
    <w:p w14:paraId="4F57E775" w14:textId="633F6999" w:rsidR="001B139A" w:rsidRPr="009B308B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>Problem diagnosis and troubleshooting of Linux Servers.</w:t>
      </w:r>
    </w:p>
    <w:p w14:paraId="7A576145" w14:textId="5EFF8E59" w:rsidR="001B139A" w:rsidRPr="009B308B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>Customization the application with required features.</w:t>
      </w:r>
    </w:p>
    <w:p w14:paraId="053B983E" w14:textId="0D0502B5" w:rsidR="001B139A" w:rsidRPr="009B308B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>Remote system administration using tools like SSH, Telnet, and Rlogin.</w:t>
      </w:r>
    </w:p>
    <w:p w14:paraId="5A4C45E2" w14:textId="4EA63B4F" w:rsidR="001B139A" w:rsidRPr="009B308B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>Planning and implementing system upgrades including hardware, operating system and periodical</w:t>
      </w:r>
    </w:p>
    <w:p w14:paraId="3B21D441" w14:textId="77777777" w:rsidR="001B139A" w:rsidRPr="009B308B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>patch upgrades.</w:t>
      </w:r>
    </w:p>
    <w:p w14:paraId="1BD8A3B2" w14:textId="1AEE1296" w:rsidR="001B139A" w:rsidRPr="009B308B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>Installation, configuration and administration of VMware.</w:t>
      </w:r>
    </w:p>
    <w:p w14:paraId="610CB496" w14:textId="06677090" w:rsidR="001B139A" w:rsidRPr="009B308B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 xml:space="preserve">Automation of jobs through crontab and </w:t>
      </w:r>
      <w:proofErr w:type="spellStart"/>
      <w:r w:rsidRPr="009B308B">
        <w:rPr>
          <w:rFonts w:ascii="Cambria" w:eastAsia="Times New Roman" w:hAnsi="Cambria" w:cs="Calibri"/>
          <w:sz w:val="20"/>
          <w:szCs w:val="20"/>
          <w:lang w:val="en-GB"/>
        </w:rPr>
        <w:t>autosys</w:t>
      </w:r>
      <w:proofErr w:type="spellEnd"/>
      <w:r w:rsidRPr="009B308B">
        <w:rPr>
          <w:rFonts w:ascii="Cambria" w:eastAsia="Times New Roman" w:hAnsi="Cambria" w:cs="Calibri"/>
          <w:sz w:val="20"/>
          <w:szCs w:val="20"/>
          <w:lang w:val="en-GB"/>
        </w:rPr>
        <w:t>.</w:t>
      </w:r>
    </w:p>
    <w:p w14:paraId="3F78BEED" w14:textId="01189D2E" w:rsidR="001B139A" w:rsidRPr="009B308B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>Configuration of Samba File Server.</w:t>
      </w:r>
    </w:p>
    <w:p w14:paraId="16A8C561" w14:textId="064BF11D" w:rsidR="001B139A" w:rsidRPr="001B139A" w:rsidRDefault="001B139A" w:rsidP="009B30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Calibri"/>
          <w:sz w:val="20"/>
          <w:szCs w:val="20"/>
          <w:lang w:val="en-GB"/>
        </w:rPr>
      </w:pPr>
      <w:r w:rsidRPr="009B308B">
        <w:rPr>
          <w:rFonts w:ascii="Cambria" w:eastAsia="Times New Roman" w:hAnsi="Cambria" w:cs="Calibri"/>
          <w:sz w:val="20"/>
          <w:szCs w:val="20"/>
          <w:lang w:val="en-GB"/>
        </w:rPr>
        <w:t>Basic knowledge on MySQL.</w:t>
      </w:r>
    </w:p>
    <w:sectPr w:rsidR="001B139A" w:rsidRPr="001B139A" w:rsidSect="00D7080C">
      <w:footerReference w:type="default" r:id="rId8"/>
      <w:type w:val="continuous"/>
      <w:pgSz w:w="11909" w:h="16834" w:code="9"/>
      <w:pgMar w:top="630" w:right="624" w:bottom="737" w:left="624" w:header="0" w:footer="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45F6B" w14:textId="77777777" w:rsidR="00B16BBD" w:rsidRDefault="00B16BBD">
      <w:r>
        <w:separator/>
      </w:r>
    </w:p>
  </w:endnote>
  <w:endnote w:type="continuationSeparator" w:id="0">
    <w:p w14:paraId="2C4B1460" w14:textId="77777777" w:rsidR="00B16BBD" w:rsidRDefault="00B16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907C0" w14:textId="77777777" w:rsidR="001C4D84" w:rsidRPr="007F6F2E" w:rsidRDefault="001C4D84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E7E2D" w14:textId="77777777" w:rsidR="00B16BBD" w:rsidRDefault="00B16BBD">
      <w:r>
        <w:separator/>
      </w:r>
    </w:p>
  </w:footnote>
  <w:footnote w:type="continuationSeparator" w:id="0">
    <w:p w14:paraId="615A15A3" w14:textId="77777777" w:rsidR="00B16BBD" w:rsidRDefault="00B16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bullet_grey_circ" style="width:9pt;height:9pt;visibility:visible;mso-wrap-style:square" o:bullet="t">
        <v:imagedata r:id="rId1" o:title="bullet_grey_circ"/>
      </v:shape>
    </w:pict>
  </w:numPicBullet>
  <w:numPicBullet w:numPicBulletId="1">
    <w:pict>
      <v:shape id="_x0000_i1030" type="#_x0000_t75" style="width:7.5pt;height:7.5pt" o:bullet="t">
        <v:imagedata r:id="rId2" o:title="bullet"/>
      </v:shape>
    </w:pict>
  </w:numPicBullet>
  <w:numPicBullet w:numPicBulletId="2">
    <w:pict>
      <v:shape id="_x0000_i1031" type="#_x0000_t75" style="width:7.5pt;height:7.5pt" o:bullet="t">
        <v:imagedata r:id="rId3" o:title="bullet-grey"/>
      </v:shape>
    </w:pict>
  </w:numPicBullet>
  <w:abstractNum w:abstractNumId="0" w15:restartNumberingAfterBreak="0">
    <w:nsid w:val="00000001"/>
    <w:multiLevelType w:val="multilevel"/>
    <w:tmpl w:val="65806726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"/>
      <w:lvlJc w:val="left"/>
      <w:pPr>
        <w:tabs>
          <w:tab w:val="left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"/>
      <w:lvlJc w:val="left"/>
      <w:pPr>
        <w:tabs>
          <w:tab w:val="left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"/>
      <w:lvlJc w:val="left"/>
      <w:pPr>
        <w:tabs>
          <w:tab w:val="left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"/>
      <w:lvlJc w:val="left"/>
      <w:pPr>
        <w:tabs>
          <w:tab w:val="left" w:pos="3240"/>
        </w:tabs>
        <w:ind w:left="3240" w:hanging="360"/>
      </w:pPr>
      <w:rPr>
        <w:rFonts w:ascii="Wingdings" w:hAnsi="Wingdings" w:cs="StarSymbol"/>
        <w:sz w:val="18"/>
        <w:szCs w:val="18"/>
      </w:rPr>
    </w:lvl>
  </w:abstractNum>
  <w:abstractNum w:abstractNumId="1" w15:restartNumberingAfterBreak="0">
    <w:nsid w:val="00000003"/>
    <w:multiLevelType w:val="hybridMultilevel"/>
    <w:tmpl w:val="F75E9A52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04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20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492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36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Calibri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8"/>
    <w:multiLevelType w:val="hybridMultilevel"/>
    <w:tmpl w:val="2FD2DF20"/>
    <w:lvl w:ilvl="0" w:tplc="40090001">
      <w:start w:val="1"/>
      <w:numFmt w:val="bullet"/>
      <w:lvlText w:val=""/>
      <w:lvlJc w:val="left"/>
      <w:pPr>
        <w:ind w:left="6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88" w:hanging="360"/>
      </w:pPr>
      <w:rPr>
        <w:rFonts w:ascii="Wingdings" w:hAnsi="Wingdings" w:hint="default"/>
      </w:rPr>
    </w:lvl>
  </w:abstractNum>
  <w:abstractNum w:abstractNumId="6" w15:restartNumberingAfterBreak="0">
    <w:nsid w:val="05BF2CC6"/>
    <w:multiLevelType w:val="hybridMultilevel"/>
    <w:tmpl w:val="E33E6A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D32F0E"/>
    <w:multiLevelType w:val="hybridMultilevel"/>
    <w:tmpl w:val="C88EA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7696D2C"/>
    <w:multiLevelType w:val="hybridMultilevel"/>
    <w:tmpl w:val="1090C8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615606"/>
    <w:multiLevelType w:val="hybridMultilevel"/>
    <w:tmpl w:val="EAC63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D8E344D"/>
    <w:multiLevelType w:val="multilevel"/>
    <w:tmpl w:val="6BDE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3F49B8"/>
    <w:multiLevelType w:val="hybridMultilevel"/>
    <w:tmpl w:val="B31E26D6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BC00A2"/>
    <w:multiLevelType w:val="hybridMultilevel"/>
    <w:tmpl w:val="54965D18"/>
    <w:lvl w:ilvl="0" w:tplc="4009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3" w15:restartNumberingAfterBreak="0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A36614"/>
    <w:multiLevelType w:val="hybridMultilevel"/>
    <w:tmpl w:val="CC5A3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7F5366"/>
    <w:multiLevelType w:val="hybridMultilevel"/>
    <w:tmpl w:val="7740661C"/>
    <w:lvl w:ilvl="0" w:tplc="A72CE0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387F0E"/>
    <w:multiLevelType w:val="hybridMultilevel"/>
    <w:tmpl w:val="0382D2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8D38D7"/>
    <w:multiLevelType w:val="hybridMultilevel"/>
    <w:tmpl w:val="B3069B1C"/>
    <w:lvl w:ilvl="0" w:tplc="04090005">
      <w:start w:val="1"/>
      <w:numFmt w:val="bullet"/>
      <w:lvlText w:val=""/>
      <w:lvlJc w:val="left"/>
      <w:pPr>
        <w:tabs>
          <w:tab w:val="num" w:pos="-1440"/>
        </w:tabs>
        <w:ind w:left="-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8" w15:restartNumberingAfterBreak="0">
    <w:nsid w:val="2AA11F60"/>
    <w:multiLevelType w:val="hybridMultilevel"/>
    <w:tmpl w:val="CC06B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AF369DD"/>
    <w:multiLevelType w:val="multilevel"/>
    <w:tmpl w:val="1CBCDF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B3F4528"/>
    <w:multiLevelType w:val="hybridMultilevel"/>
    <w:tmpl w:val="B7746194"/>
    <w:lvl w:ilvl="0" w:tplc="FF78547E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680360"/>
    <w:multiLevelType w:val="hybridMultilevel"/>
    <w:tmpl w:val="3AAC4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BC82E34"/>
    <w:multiLevelType w:val="hybridMultilevel"/>
    <w:tmpl w:val="584232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EC305D8"/>
    <w:multiLevelType w:val="multilevel"/>
    <w:tmpl w:val="D0F4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16C1181"/>
    <w:multiLevelType w:val="hybridMultilevel"/>
    <w:tmpl w:val="69345B7E"/>
    <w:lvl w:ilvl="0" w:tplc="880215EE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1F052D9"/>
    <w:multiLevelType w:val="multilevel"/>
    <w:tmpl w:val="37DAF4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ADF1E9E"/>
    <w:multiLevelType w:val="hybridMultilevel"/>
    <w:tmpl w:val="F522BCDA"/>
    <w:lvl w:ilvl="0" w:tplc="08982D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CB0C5C"/>
    <w:multiLevelType w:val="hybridMultilevel"/>
    <w:tmpl w:val="C51C4796"/>
    <w:lvl w:ilvl="0" w:tplc="C1705E48">
      <w:start w:val="1"/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7"/>
        <w:szCs w:val="17"/>
      </w:rPr>
    </w:lvl>
    <w:lvl w:ilvl="1" w:tplc="01C683A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A9105062">
      <w:start w:val="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Verdana" w:eastAsia="Times New Roman" w:hAnsi="Verdana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B43705"/>
    <w:multiLevelType w:val="hybridMultilevel"/>
    <w:tmpl w:val="DA9E7C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920FE"/>
    <w:multiLevelType w:val="hybridMultilevel"/>
    <w:tmpl w:val="05D04222"/>
    <w:lvl w:ilvl="0" w:tplc="973415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557712"/>
    <w:multiLevelType w:val="hybridMultilevel"/>
    <w:tmpl w:val="F1AABF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8D7858"/>
    <w:multiLevelType w:val="hybridMultilevel"/>
    <w:tmpl w:val="AFA6E10E"/>
    <w:lvl w:ilvl="0" w:tplc="0409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32" w15:restartNumberingAfterBreak="0">
    <w:nsid w:val="638F2056"/>
    <w:multiLevelType w:val="hybridMultilevel"/>
    <w:tmpl w:val="6B4A7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D82B2E"/>
    <w:multiLevelType w:val="hybridMultilevel"/>
    <w:tmpl w:val="A3D6C500"/>
    <w:lvl w:ilvl="0" w:tplc="3280AC0C">
      <w:start w:val="1"/>
      <w:numFmt w:val="lowerLetter"/>
      <w:lvlText w:val="%1)"/>
      <w:lvlJc w:val="left"/>
      <w:pPr>
        <w:ind w:left="432" w:hanging="192"/>
      </w:pPr>
      <w:rPr>
        <w:rFonts w:hint="default"/>
        <w:w w:val="100"/>
        <w:lang w:val="en-US" w:eastAsia="en-US" w:bidi="en-US"/>
      </w:rPr>
    </w:lvl>
    <w:lvl w:ilvl="1" w:tplc="ED2411E6">
      <w:numFmt w:val="bullet"/>
      <w:lvlText w:val=""/>
      <w:lvlJc w:val="left"/>
      <w:pPr>
        <w:ind w:left="2400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en-US"/>
      </w:rPr>
    </w:lvl>
    <w:lvl w:ilvl="2" w:tplc="1A4053EA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en-US"/>
      </w:rPr>
    </w:lvl>
    <w:lvl w:ilvl="3" w:tplc="982C7700"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en-US"/>
      </w:rPr>
    </w:lvl>
    <w:lvl w:ilvl="4" w:tplc="C2B8A9DA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en-US"/>
      </w:rPr>
    </w:lvl>
    <w:lvl w:ilvl="5" w:tplc="ABEC30C2"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en-US"/>
      </w:rPr>
    </w:lvl>
    <w:lvl w:ilvl="6" w:tplc="CE4A8EEA"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en-US"/>
      </w:rPr>
    </w:lvl>
    <w:lvl w:ilvl="7" w:tplc="0E82EDC8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en-US"/>
      </w:rPr>
    </w:lvl>
    <w:lvl w:ilvl="8" w:tplc="96BAD5D4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65733968"/>
    <w:multiLevelType w:val="hybridMultilevel"/>
    <w:tmpl w:val="08064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A47180"/>
    <w:multiLevelType w:val="hybridMultilevel"/>
    <w:tmpl w:val="1BC48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7" w15:restartNumberingAfterBreak="0">
    <w:nsid w:val="67097FC6"/>
    <w:multiLevelType w:val="hybridMultilevel"/>
    <w:tmpl w:val="4A7CD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735343D"/>
    <w:multiLevelType w:val="hybridMultilevel"/>
    <w:tmpl w:val="A596D512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1F43F3"/>
    <w:multiLevelType w:val="hybridMultilevel"/>
    <w:tmpl w:val="ECDC69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4A3346"/>
    <w:multiLevelType w:val="multilevel"/>
    <w:tmpl w:val="783E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6"/>
  </w:num>
  <w:num w:numId="3">
    <w:abstractNumId w:val="15"/>
  </w:num>
  <w:num w:numId="4">
    <w:abstractNumId w:val="29"/>
  </w:num>
  <w:num w:numId="5">
    <w:abstractNumId w:val="32"/>
  </w:num>
  <w:num w:numId="6">
    <w:abstractNumId w:val="9"/>
  </w:num>
  <w:num w:numId="7">
    <w:abstractNumId w:val="22"/>
  </w:num>
  <w:num w:numId="8">
    <w:abstractNumId w:val="30"/>
  </w:num>
  <w:num w:numId="9">
    <w:abstractNumId w:val="31"/>
  </w:num>
  <w:num w:numId="10">
    <w:abstractNumId w:val="28"/>
  </w:num>
  <w:num w:numId="11">
    <w:abstractNumId w:val="37"/>
  </w:num>
  <w:num w:numId="12">
    <w:abstractNumId w:val="1"/>
  </w:num>
  <w:num w:numId="13">
    <w:abstractNumId w:val="5"/>
  </w:num>
  <w:num w:numId="14">
    <w:abstractNumId w:val="16"/>
  </w:num>
  <w:num w:numId="15">
    <w:abstractNumId w:val="19"/>
  </w:num>
  <w:num w:numId="16">
    <w:abstractNumId w:val="12"/>
  </w:num>
  <w:num w:numId="17">
    <w:abstractNumId w:val="25"/>
  </w:num>
  <w:num w:numId="18">
    <w:abstractNumId w:val="17"/>
  </w:num>
  <w:num w:numId="19">
    <w:abstractNumId w:val="6"/>
  </w:num>
  <w:num w:numId="20">
    <w:abstractNumId w:val="18"/>
  </w:num>
  <w:num w:numId="21">
    <w:abstractNumId w:val="39"/>
  </w:num>
  <w:num w:numId="22">
    <w:abstractNumId w:val="35"/>
  </w:num>
  <w:num w:numId="23">
    <w:abstractNumId w:val="11"/>
  </w:num>
  <w:num w:numId="24">
    <w:abstractNumId w:val="20"/>
  </w:num>
  <w:num w:numId="25">
    <w:abstractNumId w:val="8"/>
  </w:num>
  <w:num w:numId="26">
    <w:abstractNumId w:val="26"/>
  </w:num>
  <w:num w:numId="27">
    <w:abstractNumId w:val="14"/>
  </w:num>
  <w:num w:numId="28">
    <w:abstractNumId w:val="24"/>
  </w:num>
  <w:num w:numId="29">
    <w:abstractNumId w:val="34"/>
  </w:num>
  <w:num w:numId="30">
    <w:abstractNumId w:val="40"/>
  </w:num>
  <w:num w:numId="31">
    <w:abstractNumId w:val="10"/>
  </w:num>
  <w:num w:numId="32">
    <w:abstractNumId w:val="23"/>
  </w:num>
  <w:num w:numId="33">
    <w:abstractNumId w:val="38"/>
  </w:num>
  <w:num w:numId="34">
    <w:abstractNumId w:val="27"/>
  </w:num>
  <w:num w:numId="35">
    <w:abstractNumId w:val="21"/>
  </w:num>
  <w:num w:numId="36">
    <w:abstractNumId w:val="33"/>
  </w:num>
  <w:num w:numId="37">
    <w:abstractNumId w:val="7"/>
  </w:num>
  <w:num w:numId="3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cwNzE2NTc2NjE2NDVV0lEKTi0uzszPAykwrAUA2f0P2iwAAAA="/>
  </w:docVars>
  <w:rsids>
    <w:rsidRoot w:val="00260C35"/>
    <w:rsid w:val="000006BC"/>
    <w:rsid w:val="000008D7"/>
    <w:rsid w:val="000018E3"/>
    <w:rsid w:val="000022FB"/>
    <w:rsid w:val="0000238F"/>
    <w:rsid w:val="00004258"/>
    <w:rsid w:val="00004EE1"/>
    <w:rsid w:val="00006421"/>
    <w:rsid w:val="00012C8C"/>
    <w:rsid w:val="00012DA1"/>
    <w:rsid w:val="000134EC"/>
    <w:rsid w:val="000140EF"/>
    <w:rsid w:val="00016F94"/>
    <w:rsid w:val="000236F0"/>
    <w:rsid w:val="000312D1"/>
    <w:rsid w:val="00031700"/>
    <w:rsid w:val="00032054"/>
    <w:rsid w:val="00034594"/>
    <w:rsid w:val="00034CEB"/>
    <w:rsid w:val="00035D14"/>
    <w:rsid w:val="00040EB2"/>
    <w:rsid w:val="00041C7A"/>
    <w:rsid w:val="00047136"/>
    <w:rsid w:val="000475AB"/>
    <w:rsid w:val="00050D81"/>
    <w:rsid w:val="00051391"/>
    <w:rsid w:val="00051467"/>
    <w:rsid w:val="00051BBD"/>
    <w:rsid w:val="00052DEB"/>
    <w:rsid w:val="00052F10"/>
    <w:rsid w:val="00052F9C"/>
    <w:rsid w:val="000530A2"/>
    <w:rsid w:val="0005482A"/>
    <w:rsid w:val="00055626"/>
    <w:rsid w:val="00056A60"/>
    <w:rsid w:val="00056D9F"/>
    <w:rsid w:val="00061ECB"/>
    <w:rsid w:val="00064E96"/>
    <w:rsid w:val="0006666E"/>
    <w:rsid w:val="00067665"/>
    <w:rsid w:val="000677CF"/>
    <w:rsid w:val="00082361"/>
    <w:rsid w:val="000852DD"/>
    <w:rsid w:val="000866EB"/>
    <w:rsid w:val="00087396"/>
    <w:rsid w:val="000902EB"/>
    <w:rsid w:val="00090FC3"/>
    <w:rsid w:val="00091C31"/>
    <w:rsid w:val="00091CF0"/>
    <w:rsid w:val="00093AE4"/>
    <w:rsid w:val="0009504E"/>
    <w:rsid w:val="00095FD4"/>
    <w:rsid w:val="000A1815"/>
    <w:rsid w:val="000A22B3"/>
    <w:rsid w:val="000A2DD8"/>
    <w:rsid w:val="000A3A13"/>
    <w:rsid w:val="000A5253"/>
    <w:rsid w:val="000A53B4"/>
    <w:rsid w:val="000A55A1"/>
    <w:rsid w:val="000A57CD"/>
    <w:rsid w:val="000A5AEB"/>
    <w:rsid w:val="000A6709"/>
    <w:rsid w:val="000B0403"/>
    <w:rsid w:val="000B57B9"/>
    <w:rsid w:val="000C074D"/>
    <w:rsid w:val="000C2513"/>
    <w:rsid w:val="000C284F"/>
    <w:rsid w:val="000C5CAA"/>
    <w:rsid w:val="000C6BA2"/>
    <w:rsid w:val="000D1ABD"/>
    <w:rsid w:val="000D26B1"/>
    <w:rsid w:val="000D3F6E"/>
    <w:rsid w:val="000D65B0"/>
    <w:rsid w:val="000D6BE4"/>
    <w:rsid w:val="000E18B9"/>
    <w:rsid w:val="000E49D1"/>
    <w:rsid w:val="000E748E"/>
    <w:rsid w:val="000F1949"/>
    <w:rsid w:val="000F6724"/>
    <w:rsid w:val="000F7523"/>
    <w:rsid w:val="001036E2"/>
    <w:rsid w:val="001070D0"/>
    <w:rsid w:val="00110E27"/>
    <w:rsid w:val="0011107D"/>
    <w:rsid w:val="00114BAC"/>
    <w:rsid w:val="00115731"/>
    <w:rsid w:val="001158B1"/>
    <w:rsid w:val="001213B1"/>
    <w:rsid w:val="001214C4"/>
    <w:rsid w:val="001229A7"/>
    <w:rsid w:val="001274C9"/>
    <w:rsid w:val="001316C7"/>
    <w:rsid w:val="00134C33"/>
    <w:rsid w:val="00135029"/>
    <w:rsid w:val="001355E9"/>
    <w:rsid w:val="001419E9"/>
    <w:rsid w:val="00143249"/>
    <w:rsid w:val="001434C4"/>
    <w:rsid w:val="0015534B"/>
    <w:rsid w:val="00155AF5"/>
    <w:rsid w:val="001621A6"/>
    <w:rsid w:val="001621BB"/>
    <w:rsid w:val="0016355E"/>
    <w:rsid w:val="00163B35"/>
    <w:rsid w:val="001650D1"/>
    <w:rsid w:val="001652A4"/>
    <w:rsid w:val="00166A3E"/>
    <w:rsid w:val="00166DC4"/>
    <w:rsid w:val="00171815"/>
    <w:rsid w:val="00172926"/>
    <w:rsid w:val="0017595A"/>
    <w:rsid w:val="001818A1"/>
    <w:rsid w:val="0018278E"/>
    <w:rsid w:val="00182B69"/>
    <w:rsid w:val="00184D4F"/>
    <w:rsid w:val="00185FD8"/>
    <w:rsid w:val="00191A04"/>
    <w:rsid w:val="00191DE9"/>
    <w:rsid w:val="00192B1D"/>
    <w:rsid w:val="0019513C"/>
    <w:rsid w:val="001956F1"/>
    <w:rsid w:val="001A23B8"/>
    <w:rsid w:val="001A5FF7"/>
    <w:rsid w:val="001A7014"/>
    <w:rsid w:val="001A7EBE"/>
    <w:rsid w:val="001B10B6"/>
    <w:rsid w:val="001B1308"/>
    <w:rsid w:val="001B139A"/>
    <w:rsid w:val="001B2D6A"/>
    <w:rsid w:val="001B5594"/>
    <w:rsid w:val="001B55F6"/>
    <w:rsid w:val="001C3F4B"/>
    <w:rsid w:val="001C4D84"/>
    <w:rsid w:val="001C6200"/>
    <w:rsid w:val="001C761F"/>
    <w:rsid w:val="001C7669"/>
    <w:rsid w:val="001D1202"/>
    <w:rsid w:val="001D1E78"/>
    <w:rsid w:val="001D2FBB"/>
    <w:rsid w:val="001D6A48"/>
    <w:rsid w:val="001E070B"/>
    <w:rsid w:val="001E08CC"/>
    <w:rsid w:val="001E20B5"/>
    <w:rsid w:val="001E2E2A"/>
    <w:rsid w:val="001E63CB"/>
    <w:rsid w:val="001E6891"/>
    <w:rsid w:val="001E70A8"/>
    <w:rsid w:val="001E7515"/>
    <w:rsid w:val="001F011B"/>
    <w:rsid w:val="001F4526"/>
    <w:rsid w:val="001F6CBA"/>
    <w:rsid w:val="001F74DE"/>
    <w:rsid w:val="00202496"/>
    <w:rsid w:val="00202D5E"/>
    <w:rsid w:val="00203B55"/>
    <w:rsid w:val="002056CC"/>
    <w:rsid w:val="0021180A"/>
    <w:rsid w:val="00212D02"/>
    <w:rsid w:val="002142D9"/>
    <w:rsid w:val="00214A9C"/>
    <w:rsid w:val="002165AD"/>
    <w:rsid w:val="00217340"/>
    <w:rsid w:val="00217CB3"/>
    <w:rsid w:val="002200C1"/>
    <w:rsid w:val="00221DB2"/>
    <w:rsid w:val="00222797"/>
    <w:rsid w:val="00222834"/>
    <w:rsid w:val="00223624"/>
    <w:rsid w:val="0022409F"/>
    <w:rsid w:val="00224D04"/>
    <w:rsid w:val="0022526D"/>
    <w:rsid w:val="0022591D"/>
    <w:rsid w:val="00226578"/>
    <w:rsid w:val="00230522"/>
    <w:rsid w:val="002329B7"/>
    <w:rsid w:val="00233AC7"/>
    <w:rsid w:val="00233BF9"/>
    <w:rsid w:val="002342AC"/>
    <w:rsid w:val="00235003"/>
    <w:rsid w:val="0023527B"/>
    <w:rsid w:val="00237623"/>
    <w:rsid w:val="00237B0D"/>
    <w:rsid w:val="00237CBA"/>
    <w:rsid w:val="00242E19"/>
    <w:rsid w:val="002430A7"/>
    <w:rsid w:val="002446E9"/>
    <w:rsid w:val="0024519E"/>
    <w:rsid w:val="0024736B"/>
    <w:rsid w:val="00250AC7"/>
    <w:rsid w:val="002560C4"/>
    <w:rsid w:val="00256B38"/>
    <w:rsid w:val="00260C35"/>
    <w:rsid w:val="00261277"/>
    <w:rsid w:val="00262226"/>
    <w:rsid w:val="00263C0C"/>
    <w:rsid w:val="00264E26"/>
    <w:rsid w:val="00266505"/>
    <w:rsid w:val="00267343"/>
    <w:rsid w:val="00273C81"/>
    <w:rsid w:val="0027421E"/>
    <w:rsid w:val="002742CE"/>
    <w:rsid w:val="0027634B"/>
    <w:rsid w:val="002824F7"/>
    <w:rsid w:val="00283592"/>
    <w:rsid w:val="00285EAB"/>
    <w:rsid w:val="00287519"/>
    <w:rsid w:val="002877BD"/>
    <w:rsid w:val="0029176F"/>
    <w:rsid w:val="00294C40"/>
    <w:rsid w:val="00295A3B"/>
    <w:rsid w:val="00297C4F"/>
    <w:rsid w:val="002A084F"/>
    <w:rsid w:val="002A18F2"/>
    <w:rsid w:val="002A23BF"/>
    <w:rsid w:val="002A568E"/>
    <w:rsid w:val="002B0BDD"/>
    <w:rsid w:val="002B2023"/>
    <w:rsid w:val="002C15CD"/>
    <w:rsid w:val="002C1BFB"/>
    <w:rsid w:val="002C2D1F"/>
    <w:rsid w:val="002C754A"/>
    <w:rsid w:val="002C7861"/>
    <w:rsid w:val="002D2D13"/>
    <w:rsid w:val="002D7C87"/>
    <w:rsid w:val="002E46D5"/>
    <w:rsid w:val="002E66BB"/>
    <w:rsid w:val="002E675D"/>
    <w:rsid w:val="002E6938"/>
    <w:rsid w:val="002E7F5F"/>
    <w:rsid w:val="002F1B9E"/>
    <w:rsid w:val="002F5CB1"/>
    <w:rsid w:val="002F6CF1"/>
    <w:rsid w:val="0030164E"/>
    <w:rsid w:val="003040E1"/>
    <w:rsid w:val="003054DC"/>
    <w:rsid w:val="003068DB"/>
    <w:rsid w:val="00307488"/>
    <w:rsid w:val="00310D18"/>
    <w:rsid w:val="00311071"/>
    <w:rsid w:val="00312D55"/>
    <w:rsid w:val="00316063"/>
    <w:rsid w:val="00317B13"/>
    <w:rsid w:val="003207E0"/>
    <w:rsid w:val="00322567"/>
    <w:rsid w:val="00322D15"/>
    <w:rsid w:val="0032415C"/>
    <w:rsid w:val="003246D1"/>
    <w:rsid w:val="00327347"/>
    <w:rsid w:val="00330A84"/>
    <w:rsid w:val="00331107"/>
    <w:rsid w:val="00331623"/>
    <w:rsid w:val="003320B8"/>
    <w:rsid w:val="0033602A"/>
    <w:rsid w:val="00336A3D"/>
    <w:rsid w:val="0033750F"/>
    <w:rsid w:val="00341DE1"/>
    <w:rsid w:val="00342A7B"/>
    <w:rsid w:val="00342C42"/>
    <w:rsid w:val="00344874"/>
    <w:rsid w:val="00344B22"/>
    <w:rsid w:val="0034500B"/>
    <w:rsid w:val="00346BB3"/>
    <w:rsid w:val="003501E5"/>
    <w:rsid w:val="00361832"/>
    <w:rsid w:val="00363EC0"/>
    <w:rsid w:val="0036463C"/>
    <w:rsid w:val="0036630E"/>
    <w:rsid w:val="003779AA"/>
    <w:rsid w:val="00381B03"/>
    <w:rsid w:val="003838BA"/>
    <w:rsid w:val="003846F9"/>
    <w:rsid w:val="003851E1"/>
    <w:rsid w:val="00385428"/>
    <w:rsid w:val="00387B62"/>
    <w:rsid w:val="00390020"/>
    <w:rsid w:val="0039193C"/>
    <w:rsid w:val="00394404"/>
    <w:rsid w:val="003944FF"/>
    <w:rsid w:val="003A0647"/>
    <w:rsid w:val="003A12F5"/>
    <w:rsid w:val="003A197F"/>
    <w:rsid w:val="003A1ABC"/>
    <w:rsid w:val="003A1D78"/>
    <w:rsid w:val="003A27D7"/>
    <w:rsid w:val="003A68D2"/>
    <w:rsid w:val="003A7AEA"/>
    <w:rsid w:val="003B4F4E"/>
    <w:rsid w:val="003B5A77"/>
    <w:rsid w:val="003B732F"/>
    <w:rsid w:val="003B7CA1"/>
    <w:rsid w:val="003C01B4"/>
    <w:rsid w:val="003C0BD6"/>
    <w:rsid w:val="003C154B"/>
    <w:rsid w:val="003C25C1"/>
    <w:rsid w:val="003C72F4"/>
    <w:rsid w:val="003D2C77"/>
    <w:rsid w:val="003D35D4"/>
    <w:rsid w:val="003D3B82"/>
    <w:rsid w:val="003D3F26"/>
    <w:rsid w:val="003D4400"/>
    <w:rsid w:val="003E0EB8"/>
    <w:rsid w:val="003E2F61"/>
    <w:rsid w:val="003E3F51"/>
    <w:rsid w:val="003E7382"/>
    <w:rsid w:val="003E77EC"/>
    <w:rsid w:val="003F4086"/>
    <w:rsid w:val="003F6820"/>
    <w:rsid w:val="004009DA"/>
    <w:rsid w:val="00401105"/>
    <w:rsid w:val="0040183C"/>
    <w:rsid w:val="004062B0"/>
    <w:rsid w:val="0041195D"/>
    <w:rsid w:val="00411FD2"/>
    <w:rsid w:val="00415792"/>
    <w:rsid w:val="00415B98"/>
    <w:rsid w:val="0041640A"/>
    <w:rsid w:val="00417B39"/>
    <w:rsid w:val="00421F1A"/>
    <w:rsid w:val="00424DF6"/>
    <w:rsid w:val="004269CF"/>
    <w:rsid w:val="004270E6"/>
    <w:rsid w:val="0042753A"/>
    <w:rsid w:val="00430F2B"/>
    <w:rsid w:val="004330C8"/>
    <w:rsid w:val="00433EC8"/>
    <w:rsid w:val="00435BC8"/>
    <w:rsid w:val="00437035"/>
    <w:rsid w:val="00440A1B"/>
    <w:rsid w:val="00440D25"/>
    <w:rsid w:val="0044253A"/>
    <w:rsid w:val="00442584"/>
    <w:rsid w:val="004433DD"/>
    <w:rsid w:val="0044417F"/>
    <w:rsid w:val="00446445"/>
    <w:rsid w:val="00450251"/>
    <w:rsid w:val="00450376"/>
    <w:rsid w:val="0046112D"/>
    <w:rsid w:val="00463319"/>
    <w:rsid w:val="00463979"/>
    <w:rsid w:val="00463F39"/>
    <w:rsid w:val="00464F55"/>
    <w:rsid w:val="004674A8"/>
    <w:rsid w:val="00471838"/>
    <w:rsid w:val="0047463F"/>
    <w:rsid w:val="004751B9"/>
    <w:rsid w:val="004753DA"/>
    <w:rsid w:val="004819F5"/>
    <w:rsid w:val="00483B07"/>
    <w:rsid w:val="004873D1"/>
    <w:rsid w:val="00487AAA"/>
    <w:rsid w:val="00492D6B"/>
    <w:rsid w:val="004955B6"/>
    <w:rsid w:val="004A1563"/>
    <w:rsid w:val="004B1BC4"/>
    <w:rsid w:val="004B24B8"/>
    <w:rsid w:val="004B2883"/>
    <w:rsid w:val="004B722D"/>
    <w:rsid w:val="004C089F"/>
    <w:rsid w:val="004C28AE"/>
    <w:rsid w:val="004C4123"/>
    <w:rsid w:val="004C6571"/>
    <w:rsid w:val="004C6763"/>
    <w:rsid w:val="004D2B4D"/>
    <w:rsid w:val="004D440F"/>
    <w:rsid w:val="004D4802"/>
    <w:rsid w:val="004D5A3A"/>
    <w:rsid w:val="004D5EF0"/>
    <w:rsid w:val="004D71B8"/>
    <w:rsid w:val="004D760B"/>
    <w:rsid w:val="004D7FBA"/>
    <w:rsid w:val="004E04F4"/>
    <w:rsid w:val="004E281D"/>
    <w:rsid w:val="004E3643"/>
    <w:rsid w:val="004F0265"/>
    <w:rsid w:val="004F05B4"/>
    <w:rsid w:val="004F0D4C"/>
    <w:rsid w:val="004F616B"/>
    <w:rsid w:val="004F7447"/>
    <w:rsid w:val="0050118D"/>
    <w:rsid w:val="005021FF"/>
    <w:rsid w:val="0050551E"/>
    <w:rsid w:val="00512275"/>
    <w:rsid w:val="00512ED0"/>
    <w:rsid w:val="0051382F"/>
    <w:rsid w:val="0051430F"/>
    <w:rsid w:val="00516878"/>
    <w:rsid w:val="00521F03"/>
    <w:rsid w:val="0052505E"/>
    <w:rsid w:val="005251EE"/>
    <w:rsid w:val="00527E19"/>
    <w:rsid w:val="00532714"/>
    <w:rsid w:val="00532D93"/>
    <w:rsid w:val="005362ED"/>
    <w:rsid w:val="00536E70"/>
    <w:rsid w:val="00537778"/>
    <w:rsid w:val="005422AD"/>
    <w:rsid w:val="005431BC"/>
    <w:rsid w:val="00543CF1"/>
    <w:rsid w:val="00544BE7"/>
    <w:rsid w:val="005462DA"/>
    <w:rsid w:val="00550209"/>
    <w:rsid w:val="00550DCF"/>
    <w:rsid w:val="00552893"/>
    <w:rsid w:val="00553B00"/>
    <w:rsid w:val="00554924"/>
    <w:rsid w:val="00555719"/>
    <w:rsid w:val="00555DA7"/>
    <w:rsid w:val="00556EEE"/>
    <w:rsid w:val="00557579"/>
    <w:rsid w:val="0056019F"/>
    <w:rsid w:val="005625B0"/>
    <w:rsid w:val="00563C66"/>
    <w:rsid w:val="00565F7B"/>
    <w:rsid w:val="0057157E"/>
    <w:rsid w:val="00572DD9"/>
    <w:rsid w:val="00572FA5"/>
    <w:rsid w:val="00572FB7"/>
    <w:rsid w:val="00573626"/>
    <w:rsid w:val="005737F1"/>
    <w:rsid w:val="005753E6"/>
    <w:rsid w:val="0057556D"/>
    <w:rsid w:val="005761D4"/>
    <w:rsid w:val="0058077C"/>
    <w:rsid w:val="00581894"/>
    <w:rsid w:val="005864DC"/>
    <w:rsid w:val="0059114B"/>
    <w:rsid w:val="00592327"/>
    <w:rsid w:val="00593597"/>
    <w:rsid w:val="00593C3C"/>
    <w:rsid w:val="005A2051"/>
    <w:rsid w:val="005A4580"/>
    <w:rsid w:val="005A5B5A"/>
    <w:rsid w:val="005A603F"/>
    <w:rsid w:val="005B1359"/>
    <w:rsid w:val="005B35B7"/>
    <w:rsid w:val="005B5995"/>
    <w:rsid w:val="005B6A65"/>
    <w:rsid w:val="005B7A43"/>
    <w:rsid w:val="005C0372"/>
    <w:rsid w:val="005C2484"/>
    <w:rsid w:val="005C3774"/>
    <w:rsid w:val="005C3F53"/>
    <w:rsid w:val="005D0332"/>
    <w:rsid w:val="005D19C4"/>
    <w:rsid w:val="005D7BB5"/>
    <w:rsid w:val="005E0A20"/>
    <w:rsid w:val="005E0A2A"/>
    <w:rsid w:val="005E1732"/>
    <w:rsid w:val="005E5843"/>
    <w:rsid w:val="005E604C"/>
    <w:rsid w:val="005E7634"/>
    <w:rsid w:val="005F39B8"/>
    <w:rsid w:val="005F427A"/>
    <w:rsid w:val="005F4715"/>
    <w:rsid w:val="005F4D64"/>
    <w:rsid w:val="00602CA0"/>
    <w:rsid w:val="00604F0A"/>
    <w:rsid w:val="006058EB"/>
    <w:rsid w:val="006061DF"/>
    <w:rsid w:val="006068D9"/>
    <w:rsid w:val="00613270"/>
    <w:rsid w:val="00625B09"/>
    <w:rsid w:val="00626585"/>
    <w:rsid w:val="00627ABA"/>
    <w:rsid w:val="00631516"/>
    <w:rsid w:val="0063647E"/>
    <w:rsid w:val="006365D7"/>
    <w:rsid w:val="0064144E"/>
    <w:rsid w:val="006439DD"/>
    <w:rsid w:val="00643CEB"/>
    <w:rsid w:val="00645290"/>
    <w:rsid w:val="00645DC0"/>
    <w:rsid w:val="0064696C"/>
    <w:rsid w:val="006517E7"/>
    <w:rsid w:val="00653A07"/>
    <w:rsid w:val="00656114"/>
    <w:rsid w:val="0065621B"/>
    <w:rsid w:val="00656631"/>
    <w:rsid w:val="006579B0"/>
    <w:rsid w:val="00661ECE"/>
    <w:rsid w:val="00662B1C"/>
    <w:rsid w:val="00663CEF"/>
    <w:rsid w:val="006706A3"/>
    <w:rsid w:val="00670E37"/>
    <w:rsid w:val="00671C90"/>
    <w:rsid w:val="00673075"/>
    <w:rsid w:val="00673B72"/>
    <w:rsid w:val="00674E46"/>
    <w:rsid w:val="006764A9"/>
    <w:rsid w:val="0067663F"/>
    <w:rsid w:val="00680ED2"/>
    <w:rsid w:val="00681B37"/>
    <w:rsid w:val="00683E2E"/>
    <w:rsid w:val="00686BB9"/>
    <w:rsid w:val="006872F3"/>
    <w:rsid w:val="00691C38"/>
    <w:rsid w:val="006929D6"/>
    <w:rsid w:val="00693024"/>
    <w:rsid w:val="00693A2C"/>
    <w:rsid w:val="0069459C"/>
    <w:rsid w:val="0069681E"/>
    <w:rsid w:val="0069695D"/>
    <w:rsid w:val="006A1976"/>
    <w:rsid w:val="006A1C4B"/>
    <w:rsid w:val="006A2F7C"/>
    <w:rsid w:val="006A4610"/>
    <w:rsid w:val="006A46B7"/>
    <w:rsid w:val="006A4BBD"/>
    <w:rsid w:val="006A60AF"/>
    <w:rsid w:val="006A6AF3"/>
    <w:rsid w:val="006A789C"/>
    <w:rsid w:val="006B07A8"/>
    <w:rsid w:val="006B570E"/>
    <w:rsid w:val="006B6B07"/>
    <w:rsid w:val="006C0D38"/>
    <w:rsid w:val="006C1226"/>
    <w:rsid w:val="006D251A"/>
    <w:rsid w:val="006D4980"/>
    <w:rsid w:val="006E008A"/>
    <w:rsid w:val="006E0674"/>
    <w:rsid w:val="006E20AF"/>
    <w:rsid w:val="006E2DB7"/>
    <w:rsid w:val="006E355C"/>
    <w:rsid w:val="006E3D36"/>
    <w:rsid w:val="006E4969"/>
    <w:rsid w:val="006E4C7F"/>
    <w:rsid w:val="006E728D"/>
    <w:rsid w:val="006F0EB8"/>
    <w:rsid w:val="006F1ABC"/>
    <w:rsid w:val="006F3D86"/>
    <w:rsid w:val="006F4C17"/>
    <w:rsid w:val="006F5696"/>
    <w:rsid w:val="006F5B39"/>
    <w:rsid w:val="006F6188"/>
    <w:rsid w:val="00700CB3"/>
    <w:rsid w:val="00702246"/>
    <w:rsid w:val="0070226B"/>
    <w:rsid w:val="0070584F"/>
    <w:rsid w:val="00706035"/>
    <w:rsid w:val="00707988"/>
    <w:rsid w:val="007101E1"/>
    <w:rsid w:val="007107F4"/>
    <w:rsid w:val="00710D88"/>
    <w:rsid w:val="0071199D"/>
    <w:rsid w:val="00711CA4"/>
    <w:rsid w:val="007149D1"/>
    <w:rsid w:val="00714E11"/>
    <w:rsid w:val="00716415"/>
    <w:rsid w:val="007164E6"/>
    <w:rsid w:val="00716D26"/>
    <w:rsid w:val="00717617"/>
    <w:rsid w:val="00717CD0"/>
    <w:rsid w:val="00720C38"/>
    <w:rsid w:val="0072190B"/>
    <w:rsid w:val="00721BE4"/>
    <w:rsid w:val="00721D36"/>
    <w:rsid w:val="00723FEF"/>
    <w:rsid w:val="007247CA"/>
    <w:rsid w:val="00725614"/>
    <w:rsid w:val="00726A8C"/>
    <w:rsid w:val="00730299"/>
    <w:rsid w:val="00731090"/>
    <w:rsid w:val="00733335"/>
    <w:rsid w:val="00734E79"/>
    <w:rsid w:val="00734E7D"/>
    <w:rsid w:val="0073767F"/>
    <w:rsid w:val="00737EE7"/>
    <w:rsid w:val="007414B5"/>
    <w:rsid w:val="00746FD6"/>
    <w:rsid w:val="00747012"/>
    <w:rsid w:val="00747362"/>
    <w:rsid w:val="007517D9"/>
    <w:rsid w:val="00752006"/>
    <w:rsid w:val="007553E9"/>
    <w:rsid w:val="00757B4C"/>
    <w:rsid w:val="00760983"/>
    <w:rsid w:val="00765BE6"/>
    <w:rsid w:val="00766987"/>
    <w:rsid w:val="00767B0F"/>
    <w:rsid w:val="00771530"/>
    <w:rsid w:val="007718B5"/>
    <w:rsid w:val="0077696C"/>
    <w:rsid w:val="007820BF"/>
    <w:rsid w:val="00784B0E"/>
    <w:rsid w:val="007866FE"/>
    <w:rsid w:val="00786856"/>
    <w:rsid w:val="00787BE1"/>
    <w:rsid w:val="007912A7"/>
    <w:rsid w:val="007928FC"/>
    <w:rsid w:val="00793C10"/>
    <w:rsid w:val="00795D15"/>
    <w:rsid w:val="007964DF"/>
    <w:rsid w:val="007965AE"/>
    <w:rsid w:val="007A04AE"/>
    <w:rsid w:val="007A0670"/>
    <w:rsid w:val="007A0F41"/>
    <w:rsid w:val="007A1A91"/>
    <w:rsid w:val="007A3AA8"/>
    <w:rsid w:val="007A72DB"/>
    <w:rsid w:val="007B41DB"/>
    <w:rsid w:val="007B60AE"/>
    <w:rsid w:val="007B62C8"/>
    <w:rsid w:val="007B681B"/>
    <w:rsid w:val="007B72F8"/>
    <w:rsid w:val="007C7657"/>
    <w:rsid w:val="007D0BCC"/>
    <w:rsid w:val="007D146B"/>
    <w:rsid w:val="007D2960"/>
    <w:rsid w:val="007D41D6"/>
    <w:rsid w:val="007D53E6"/>
    <w:rsid w:val="007D69BA"/>
    <w:rsid w:val="007D7B59"/>
    <w:rsid w:val="007E2407"/>
    <w:rsid w:val="007E4BD8"/>
    <w:rsid w:val="007F026C"/>
    <w:rsid w:val="007F0C03"/>
    <w:rsid w:val="007F0C6F"/>
    <w:rsid w:val="007F1695"/>
    <w:rsid w:val="007F2198"/>
    <w:rsid w:val="007F3550"/>
    <w:rsid w:val="00803357"/>
    <w:rsid w:val="008066F9"/>
    <w:rsid w:val="0081102C"/>
    <w:rsid w:val="008110CD"/>
    <w:rsid w:val="00811BE0"/>
    <w:rsid w:val="0081284A"/>
    <w:rsid w:val="00813D98"/>
    <w:rsid w:val="00813F5D"/>
    <w:rsid w:val="00813F67"/>
    <w:rsid w:val="00815541"/>
    <w:rsid w:val="008155F8"/>
    <w:rsid w:val="00815A7C"/>
    <w:rsid w:val="00815FF3"/>
    <w:rsid w:val="00824130"/>
    <w:rsid w:val="00826885"/>
    <w:rsid w:val="00834888"/>
    <w:rsid w:val="0083572C"/>
    <w:rsid w:val="00836AA8"/>
    <w:rsid w:val="00841B32"/>
    <w:rsid w:val="008470E0"/>
    <w:rsid w:val="00851470"/>
    <w:rsid w:val="0085186C"/>
    <w:rsid w:val="008554AF"/>
    <w:rsid w:val="00856795"/>
    <w:rsid w:val="00857804"/>
    <w:rsid w:val="00857C1B"/>
    <w:rsid w:val="00860240"/>
    <w:rsid w:val="008608BF"/>
    <w:rsid w:val="00860AA0"/>
    <w:rsid w:val="00862AE6"/>
    <w:rsid w:val="00864A89"/>
    <w:rsid w:val="00872313"/>
    <w:rsid w:val="008809FA"/>
    <w:rsid w:val="00880CCE"/>
    <w:rsid w:val="00882FA0"/>
    <w:rsid w:val="00883797"/>
    <w:rsid w:val="00883AAB"/>
    <w:rsid w:val="00884235"/>
    <w:rsid w:val="0088517A"/>
    <w:rsid w:val="00892A83"/>
    <w:rsid w:val="00894F0E"/>
    <w:rsid w:val="008A03B7"/>
    <w:rsid w:val="008A0C1E"/>
    <w:rsid w:val="008A1D21"/>
    <w:rsid w:val="008A4E4F"/>
    <w:rsid w:val="008A52BD"/>
    <w:rsid w:val="008A7FBC"/>
    <w:rsid w:val="008B12BC"/>
    <w:rsid w:val="008B37C1"/>
    <w:rsid w:val="008B4FCA"/>
    <w:rsid w:val="008B5B11"/>
    <w:rsid w:val="008B5D8B"/>
    <w:rsid w:val="008C1BC7"/>
    <w:rsid w:val="008C33F3"/>
    <w:rsid w:val="008C4512"/>
    <w:rsid w:val="008C56FD"/>
    <w:rsid w:val="008C6738"/>
    <w:rsid w:val="008D4912"/>
    <w:rsid w:val="008D4A1A"/>
    <w:rsid w:val="008D6410"/>
    <w:rsid w:val="008E4528"/>
    <w:rsid w:val="008E4B10"/>
    <w:rsid w:val="008E6277"/>
    <w:rsid w:val="008E7061"/>
    <w:rsid w:val="008F1E6B"/>
    <w:rsid w:val="008F3F9A"/>
    <w:rsid w:val="008F5F46"/>
    <w:rsid w:val="008F6493"/>
    <w:rsid w:val="008F7332"/>
    <w:rsid w:val="00900CEF"/>
    <w:rsid w:val="00903336"/>
    <w:rsid w:val="00904011"/>
    <w:rsid w:val="00905A62"/>
    <w:rsid w:val="009141D9"/>
    <w:rsid w:val="00915C3C"/>
    <w:rsid w:val="0091776F"/>
    <w:rsid w:val="00922B0F"/>
    <w:rsid w:val="00926D43"/>
    <w:rsid w:val="00926DA9"/>
    <w:rsid w:val="00930057"/>
    <w:rsid w:val="009321B4"/>
    <w:rsid w:val="0093383F"/>
    <w:rsid w:val="00935840"/>
    <w:rsid w:val="00935988"/>
    <w:rsid w:val="009373AA"/>
    <w:rsid w:val="00940591"/>
    <w:rsid w:val="009409F6"/>
    <w:rsid w:val="00940E27"/>
    <w:rsid w:val="00941F54"/>
    <w:rsid w:val="0094580C"/>
    <w:rsid w:val="00950266"/>
    <w:rsid w:val="00950A7A"/>
    <w:rsid w:val="00960BE1"/>
    <w:rsid w:val="00961831"/>
    <w:rsid w:val="00961D56"/>
    <w:rsid w:val="00962B90"/>
    <w:rsid w:val="00963701"/>
    <w:rsid w:val="00964547"/>
    <w:rsid w:val="00965D4B"/>
    <w:rsid w:val="00967875"/>
    <w:rsid w:val="009713A8"/>
    <w:rsid w:val="00973F36"/>
    <w:rsid w:val="00974086"/>
    <w:rsid w:val="009745B6"/>
    <w:rsid w:val="009764CE"/>
    <w:rsid w:val="00977E5A"/>
    <w:rsid w:val="00977E76"/>
    <w:rsid w:val="00977E7F"/>
    <w:rsid w:val="00980667"/>
    <w:rsid w:val="00981A92"/>
    <w:rsid w:val="009841EF"/>
    <w:rsid w:val="00986C46"/>
    <w:rsid w:val="00986DAC"/>
    <w:rsid w:val="00986EC8"/>
    <w:rsid w:val="00990D6E"/>
    <w:rsid w:val="00992624"/>
    <w:rsid w:val="00992749"/>
    <w:rsid w:val="00993178"/>
    <w:rsid w:val="00994353"/>
    <w:rsid w:val="0099665A"/>
    <w:rsid w:val="00997E0D"/>
    <w:rsid w:val="009A00EC"/>
    <w:rsid w:val="009A31EB"/>
    <w:rsid w:val="009A6ADD"/>
    <w:rsid w:val="009B0225"/>
    <w:rsid w:val="009B06F3"/>
    <w:rsid w:val="009B1D42"/>
    <w:rsid w:val="009B308B"/>
    <w:rsid w:val="009B70A2"/>
    <w:rsid w:val="009B7481"/>
    <w:rsid w:val="009B7F9F"/>
    <w:rsid w:val="009C1B3C"/>
    <w:rsid w:val="009C2790"/>
    <w:rsid w:val="009C3211"/>
    <w:rsid w:val="009C33EE"/>
    <w:rsid w:val="009C401B"/>
    <w:rsid w:val="009C5610"/>
    <w:rsid w:val="009C5FCB"/>
    <w:rsid w:val="009D29E7"/>
    <w:rsid w:val="009D445B"/>
    <w:rsid w:val="009D48BA"/>
    <w:rsid w:val="009D5A02"/>
    <w:rsid w:val="009E0865"/>
    <w:rsid w:val="009E379C"/>
    <w:rsid w:val="009E634F"/>
    <w:rsid w:val="009F0B5C"/>
    <w:rsid w:val="009F4A0C"/>
    <w:rsid w:val="009F4EFF"/>
    <w:rsid w:val="009F500E"/>
    <w:rsid w:val="009F779D"/>
    <w:rsid w:val="00A03201"/>
    <w:rsid w:val="00A04EC9"/>
    <w:rsid w:val="00A0669D"/>
    <w:rsid w:val="00A1052A"/>
    <w:rsid w:val="00A10D4D"/>
    <w:rsid w:val="00A144BC"/>
    <w:rsid w:val="00A20423"/>
    <w:rsid w:val="00A220B4"/>
    <w:rsid w:val="00A24B41"/>
    <w:rsid w:val="00A25936"/>
    <w:rsid w:val="00A30B22"/>
    <w:rsid w:val="00A30C51"/>
    <w:rsid w:val="00A32D9B"/>
    <w:rsid w:val="00A32ED9"/>
    <w:rsid w:val="00A3320D"/>
    <w:rsid w:val="00A358C3"/>
    <w:rsid w:val="00A4003D"/>
    <w:rsid w:val="00A41A58"/>
    <w:rsid w:val="00A41ABE"/>
    <w:rsid w:val="00A430CB"/>
    <w:rsid w:val="00A4449C"/>
    <w:rsid w:val="00A44A49"/>
    <w:rsid w:val="00A450CC"/>
    <w:rsid w:val="00A47D75"/>
    <w:rsid w:val="00A50874"/>
    <w:rsid w:val="00A528C7"/>
    <w:rsid w:val="00A53191"/>
    <w:rsid w:val="00A57471"/>
    <w:rsid w:val="00A62B56"/>
    <w:rsid w:val="00A67B2D"/>
    <w:rsid w:val="00A72DD3"/>
    <w:rsid w:val="00A73878"/>
    <w:rsid w:val="00A73D86"/>
    <w:rsid w:val="00A74504"/>
    <w:rsid w:val="00A7582E"/>
    <w:rsid w:val="00A77939"/>
    <w:rsid w:val="00A77CEE"/>
    <w:rsid w:val="00A77CFC"/>
    <w:rsid w:val="00A81E79"/>
    <w:rsid w:val="00A842B2"/>
    <w:rsid w:val="00A846EF"/>
    <w:rsid w:val="00A84848"/>
    <w:rsid w:val="00A87125"/>
    <w:rsid w:val="00A915C5"/>
    <w:rsid w:val="00A94783"/>
    <w:rsid w:val="00A971F9"/>
    <w:rsid w:val="00A97368"/>
    <w:rsid w:val="00AA20F6"/>
    <w:rsid w:val="00AA2C69"/>
    <w:rsid w:val="00AA42BE"/>
    <w:rsid w:val="00AA5549"/>
    <w:rsid w:val="00AA5B1C"/>
    <w:rsid w:val="00AB2DA4"/>
    <w:rsid w:val="00AB4FB5"/>
    <w:rsid w:val="00AB7EBC"/>
    <w:rsid w:val="00AC09CF"/>
    <w:rsid w:val="00AC2020"/>
    <w:rsid w:val="00AC2B63"/>
    <w:rsid w:val="00AC37F3"/>
    <w:rsid w:val="00AC43B4"/>
    <w:rsid w:val="00AC4D17"/>
    <w:rsid w:val="00AC5E3E"/>
    <w:rsid w:val="00AC6961"/>
    <w:rsid w:val="00AC73EE"/>
    <w:rsid w:val="00AD444A"/>
    <w:rsid w:val="00AD469F"/>
    <w:rsid w:val="00AD5E5A"/>
    <w:rsid w:val="00AD63A1"/>
    <w:rsid w:val="00AD6531"/>
    <w:rsid w:val="00AD6BF8"/>
    <w:rsid w:val="00AE01D2"/>
    <w:rsid w:val="00AE0EA8"/>
    <w:rsid w:val="00AE12A5"/>
    <w:rsid w:val="00AE5EF0"/>
    <w:rsid w:val="00AE68AF"/>
    <w:rsid w:val="00AF059A"/>
    <w:rsid w:val="00AF4341"/>
    <w:rsid w:val="00AF674C"/>
    <w:rsid w:val="00B015A3"/>
    <w:rsid w:val="00B01F70"/>
    <w:rsid w:val="00B02399"/>
    <w:rsid w:val="00B0290E"/>
    <w:rsid w:val="00B029EB"/>
    <w:rsid w:val="00B052BB"/>
    <w:rsid w:val="00B06BEA"/>
    <w:rsid w:val="00B10411"/>
    <w:rsid w:val="00B139C1"/>
    <w:rsid w:val="00B145C7"/>
    <w:rsid w:val="00B14723"/>
    <w:rsid w:val="00B16BBD"/>
    <w:rsid w:val="00B23161"/>
    <w:rsid w:val="00B32DC0"/>
    <w:rsid w:val="00B33C14"/>
    <w:rsid w:val="00B345CC"/>
    <w:rsid w:val="00B34F2C"/>
    <w:rsid w:val="00B362E4"/>
    <w:rsid w:val="00B379B4"/>
    <w:rsid w:val="00B41517"/>
    <w:rsid w:val="00B416AB"/>
    <w:rsid w:val="00B44076"/>
    <w:rsid w:val="00B50BB5"/>
    <w:rsid w:val="00B56B41"/>
    <w:rsid w:val="00B57486"/>
    <w:rsid w:val="00B57CA5"/>
    <w:rsid w:val="00B62408"/>
    <w:rsid w:val="00B63CA4"/>
    <w:rsid w:val="00B63DC9"/>
    <w:rsid w:val="00B65A83"/>
    <w:rsid w:val="00B6728C"/>
    <w:rsid w:val="00B67B1E"/>
    <w:rsid w:val="00B74AF7"/>
    <w:rsid w:val="00B7783E"/>
    <w:rsid w:val="00B8004A"/>
    <w:rsid w:val="00B83B6C"/>
    <w:rsid w:val="00B840B6"/>
    <w:rsid w:val="00B853C5"/>
    <w:rsid w:val="00B85F97"/>
    <w:rsid w:val="00B86E03"/>
    <w:rsid w:val="00B87C7B"/>
    <w:rsid w:val="00B921FC"/>
    <w:rsid w:val="00B949FC"/>
    <w:rsid w:val="00B9655F"/>
    <w:rsid w:val="00B96971"/>
    <w:rsid w:val="00BA19BD"/>
    <w:rsid w:val="00BA346C"/>
    <w:rsid w:val="00BA42EA"/>
    <w:rsid w:val="00BA6DA2"/>
    <w:rsid w:val="00BA6F84"/>
    <w:rsid w:val="00BB23FF"/>
    <w:rsid w:val="00BB3A06"/>
    <w:rsid w:val="00BB44B3"/>
    <w:rsid w:val="00BB6698"/>
    <w:rsid w:val="00BB74F0"/>
    <w:rsid w:val="00BB76B8"/>
    <w:rsid w:val="00BC185F"/>
    <w:rsid w:val="00BC5E73"/>
    <w:rsid w:val="00BC6B1E"/>
    <w:rsid w:val="00BD430B"/>
    <w:rsid w:val="00BD489B"/>
    <w:rsid w:val="00BD4FFA"/>
    <w:rsid w:val="00BE33E9"/>
    <w:rsid w:val="00BE3D5F"/>
    <w:rsid w:val="00BE6E40"/>
    <w:rsid w:val="00BE71F6"/>
    <w:rsid w:val="00BF13E3"/>
    <w:rsid w:val="00BF1A67"/>
    <w:rsid w:val="00BF2A49"/>
    <w:rsid w:val="00BF5F17"/>
    <w:rsid w:val="00BF65D0"/>
    <w:rsid w:val="00C00560"/>
    <w:rsid w:val="00C00B2C"/>
    <w:rsid w:val="00C03261"/>
    <w:rsid w:val="00C0355F"/>
    <w:rsid w:val="00C04913"/>
    <w:rsid w:val="00C06F0A"/>
    <w:rsid w:val="00C137F8"/>
    <w:rsid w:val="00C14C18"/>
    <w:rsid w:val="00C1607C"/>
    <w:rsid w:val="00C16381"/>
    <w:rsid w:val="00C2084B"/>
    <w:rsid w:val="00C23EEF"/>
    <w:rsid w:val="00C2673C"/>
    <w:rsid w:val="00C3043C"/>
    <w:rsid w:val="00C319FC"/>
    <w:rsid w:val="00C34D4E"/>
    <w:rsid w:val="00C35A6B"/>
    <w:rsid w:val="00C36C56"/>
    <w:rsid w:val="00C37538"/>
    <w:rsid w:val="00C42800"/>
    <w:rsid w:val="00C4288F"/>
    <w:rsid w:val="00C42E3F"/>
    <w:rsid w:val="00C442A1"/>
    <w:rsid w:val="00C45F7E"/>
    <w:rsid w:val="00C506FB"/>
    <w:rsid w:val="00C57799"/>
    <w:rsid w:val="00C62812"/>
    <w:rsid w:val="00C6354A"/>
    <w:rsid w:val="00C64C75"/>
    <w:rsid w:val="00C65822"/>
    <w:rsid w:val="00C659F7"/>
    <w:rsid w:val="00C662D8"/>
    <w:rsid w:val="00C6655D"/>
    <w:rsid w:val="00C7010C"/>
    <w:rsid w:val="00C71E3D"/>
    <w:rsid w:val="00C71F6B"/>
    <w:rsid w:val="00C724A6"/>
    <w:rsid w:val="00C76407"/>
    <w:rsid w:val="00C801C0"/>
    <w:rsid w:val="00C80F9E"/>
    <w:rsid w:val="00C81890"/>
    <w:rsid w:val="00C82E33"/>
    <w:rsid w:val="00C85E7C"/>
    <w:rsid w:val="00C8796E"/>
    <w:rsid w:val="00C93D79"/>
    <w:rsid w:val="00C93F93"/>
    <w:rsid w:val="00C951D9"/>
    <w:rsid w:val="00C96C06"/>
    <w:rsid w:val="00C96F30"/>
    <w:rsid w:val="00C975CA"/>
    <w:rsid w:val="00CA0F0E"/>
    <w:rsid w:val="00CA26A2"/>
    <w:rsid w:val="00CA5941"/>
    <w:rsid w:val="00CA5C95"/>
    <w:rsid w:val="00CB196C"/>
    <w:rsid w:val="00CB25AC"/>
    <w:rsid w:val="00CB27B1"/>
    <w:rsid w:val="00CB31BA"/>
    <w:rsid w:val="00CB581D"/>
    <w:rsid w:val="00CB786A"/>
    <w:rsid w:val="00CB7A9D"/>
    <w:rsid w:val="00CC16C7"/>
    <w:rsid w:val="00CC29AF"/>
    <w:rsid w:val="00CC388D"/>
    <w:rsid w:val="00CC4BCF"/>
    <w:rsid w:val="00CC5455"/>
    <w:rsid w:val="00CC66D4"/>
    <w:rsid w:val="00CC740F"/>
    <w:rsid w:val="00CD2A95"/>
    <w:rsid w:val="00CD30D4"/>
    <w:rsid w:val="00CD32F5"/>
    <w:rsid w:val="00CD4100"/>
    <w:rsid w:val="00CD5B3D"/>
    <w:rsid w:val="00CD624E"/>
    <w:rsid w:val="00CD7CA6"/>
    <w:rsid w:val="00CE05EE"/>
    <w:rsid w:val="00CE2F32"/>
    <w:rsid w:val="00CE3CEC"/>
    <w:rsid w:val="00CE3D2A"/>
    <w:rsid w:val="00CE70D0"/>
    <w:rsid w:val="00CE77E3"/>
    <w:rsid w:val="00CF1A3C"/>
    <w:rsid w:val="00CF3ACF"/>
    <w:rsid w:val="00CF4569"/>
    <w:rsid w:val="00CF5ED2"/>
    <w:rsid w:val="00D0228E"/>
    <w:rsid w:val="00D03326"/>
    <w:rsid w:val="00D03807"/>
    <w:rsid w:val="00D069F8"/>
    <w:rsid w:val="00D06F12"/>
    <w:rsid w:val="00D076D1"/>
    <w:rsid w:val="00D10824"/>
    <w:rsid w:val="00D10B49"/>
    <w:rsid w:val="00D10C1A"/>
    <w:rsid w:val="00D10C87"/>
    <w:rsid w:val="00D11475"/>
    <w:rsid w:val="00D134CD"/>
    <w:rsid w:val="00D1415B"/>
    <w:rsid w:val="00D17D08"/>
    <w:rsid w:val="00D2124F"/>
    <w:rsid w:val="00D214AC"/>
    <w:rsid w:val="00D22DF4"/>
    <w:rsid w:val="00D24107"/>
    <w:rsid w:val="00D255DD"/>
    <w:rsid w:val="00D25669"/>
    <w:rsid w:val="00D256A3"/>
    <w:rsid w:val="00D26765"/>
    <w:rsid w:val="00D301E2"/>
    <w:rsid w:val="00D3083C"/>
    <w:rsid w:val="00D32624"/>
    <w:rsid w:val="00D32885"/>
    <w:rsid w:val="00D343F5"/>
    <w:rsid w:val="00D3574E"/>
    <w:rsid w:val="00D400C3"/>
    <w:rsid w:val="00D447D9"/>
    <w:rsid w:val="00D452D0"/>
    <w:rsid w:val="00D4552B"/>
    <w:rsid w:val="00D469B6"/>
    <w:rsid w:val="00D506F3"/>
    <w:rsid w:val="00D523AD"/>
    <w:rsid w:val="00D53150"/>
    <w:rsid w:val="00D53605"/>
    <w:rsid w:val="00D545F5"/>
    <w:rsid w:val="00D5580C"/>
    <w:rsid w:val="00D5763E"/>
    <w:rsid w:val="00D6147C"/>
    <w:rsid w:val="00D62777"/>
    <w:rsid w:val="00D642D7"/>
    <w:rsid w:val="00D64C15"/>
    <w:rsid w:val="00D66421"/>
    <w:rsid w:val="00D673A1"/>
    <w:rsid w:val="00D7080C"/>
    <w:rsid w:val="00D70DF8"/>
    <w:rsid w:val="00D71322"/>
    <w:rsid w:val="00D716FB"/>
    <w:rsid w:val="00D73996"/>
    <w:rsid w:val="00D744B2"/>
    <w:rsid w:val="00D74C64"/>
    <w:rsid w:val="00D76202"/>
    <w:rsid w:val="00D813EC"/>
    <w:rsid w:val="00D825E6"/>
    <w:rsid w:val="00D83020"/>
    <w:rsid w:val="00D857BA"/>
    <w:rsid w:val="00D86022"/>
    <w:rsid w:val="00D8754B"/>
    <w:rsid w:val="00DA186C"/>
    <w:rsid w:val="00DA1949"/>
    <w:rsid w:val="00DA2056"/>
    <w:rsid w:val="00DA2E8A"/>
    <w:rsid w:val="00DA4144"/>
    <w:rsid w:val="00DA57AB"/>
    <w:rsid w:val="00DA5B0C"/>
    <w:rsid w:val="00DA76A9"/>
    <w:rsid w:val="00DB21DD"/>
    <w:rsid w:val="00DB36CD"/>
    <w:rsid w:val="00DB673C"/>
    <w:rsid w:val="00DB7523"/>
    <w:rsid w:val="00DC18C3"/>
    <w:rsid w:val="00DC1A7A"/>
    <w:rsid w:val="00DC4A49"/>
    <w:rsid w:val="00DC4A60"/>
    <w:rsid w:val="00DC4A9A"/>
    <w:rsid w:val="00DC5B54"/>
    <w:rsid w:val="00DC6427"/>
    <w:rsid w:val="00DC7E7B"/>
    <w:rsid w:val="00DD1055"/>
    <w:rsid w:val="00DD1DE6"/>
    <w:rsid w:val="00DD4220"/>
    <w:rsid w:val="00DD6B0A"/>
    <w:rsid w:val="00DD70F4"/>
    <w:rsid w:val="00DD72BA"/>
    <w:rsid w:val="00DE3593"/>
    <w:rsid w:val="00DE377E"/>
    <w:rsid w:val="00DE6C86"/>
    <w:rsid w:val="00DE732E"/>
    <w:rsid w:val="00DF1722"/>
    <w:rsid w:val="00DF2DA6"/>
    <w:rsid w:val="00DF3C60"/>
    <w:rsid w:val="00DF404F"/>
    <w:rsid w:val="00E007F6"/>
    <w:rsid w:val="00E0182B"/>
    <w:rsid w:val="00E04474"/>
    <w:rsid w:val="00E063EA"/>
    <w:rsid w:val="00E10902"/>
    <w:rsid w:val="00E110C7"/>
    <w:rsid w:val="00E133D5"/>
    <w:rsid w:val="00E13AEC"/>
    <w:rsid w:val="00E17880"/>
    <w:rsid w:val="00E212BF"/>
    <w:rsid w:val="00E213F9"/>
    <w:rsid w:val="00E21940"/>
    <w:rsid w:val="00E2263F"/>
    <w:rsid w:val="00E30648"/>
    <w:rsid w:val="00E33073"/>
    <w:rsid w:val="00E332B4"/>
    <w:rsid w:val="00E37B1D"/>
    <w:rsid w:val="00E41BA8"/>
    <w:rsid w:val="00E43726"/>
    <w:rsid w:val="00E464D2"/>
    <w:rsid w:val="00E47273"/>
    <w:rsid w:val="00E4794A"/>
    <w:rsid w:val="00E51A71"/>
    <w:rsid w:val="00E548B9"/>
    <w:rsid w:val="00E551B6"/>
    <w:rsid w:val="00E5664C"/>
    <w:rsid w:val="00E6089B"/>
    <w:rsid w:val="00E620DB"/>
    <w:rsid w:val="00E66BCA"/>
    <w:rsid w:val="00E730DA"/>
    <w:rsid w:val="00E75577"/>
    <w:rsid w:val="00E771B9"/>
    <w:rsid w:val="00E8039F"/>
    <w:rsid w:val="00E82D6D"/>
    <w:rsid w:val="00E85375"/>
    <w:rsid w:val="00E85CB3"/>
    <w:rsid w:val="00E86ECA"/>
    <w:rsid w:val="00E87645"/>
    <w:rsid w:val="00E87F32"/>
    <w:rsid w:val="00E9555C"/>
    <w:rsid w:val="00E96FB5"/>
    <w:rsid w:val="00EA62BE"/>
    <w:rsid w:val="00EA6E9D"/>
    <w:rsid w:val="00EA74B8"/>
    <w:rsid w:val="00EB3606"/>
    <w:rsid w:val="00EB5833"/>
    <w:rsid w:val="00EC1244"/>
    <w:rsid w:val="00EC219B"/>
    <w:rsid w:val="00EC28C0"/>
    <w:rsid w:val="00EC5884"/>
    <w:rsid w:val="00EC58F3"/>
    <w:rsid w:val="00EC6180"/>
    <w:rsid w:val="00ED0720"/>
    <w:rsid w:val="00ED0D3A"/>
    <w:rsid w:val="00ED133A"/>
    <w:rsid w:val="00ED2486"/>
    <w:rsid w:val="00ED33A8"/>
    <w:rsid w:val="00ED3E51"/>
    <w:rsid w:val="00ED4EFA"/>
    <w:rsid w:val="00ED5580"/>
    <w:rsid w:val="00ED5B77"/>
    <w:rsid w:val="00EE054F"/>
    <w:rsid w:val="00EE1026"/>
    <w:rsid w:val="00EE14C3"/>
    <w:rsid w:val="00EE1B1C"/>
    <w:rsid w:val="00EE39F2"/>
    <w:rsid w:val="00EE4246"/>
    <w:rsid w:val="00EF0667"/>
    <w:rsid w:val="00EF10B0"/>
    <w:rsid w:val="00EF12A3"/>
    <w:rsid w:val="00EF25EB"/>
    <w:rsid w:val="00EF362A"/>
    <w:rsid w:val="00EF3D3E"/>
    <w:rsid w:val="00EF719F"/>
    <w:rsid w:val="00EF7EBD"/>
    <w:rsid w:val="00F0287A"/>
    <w:rsid w:val="00F03D2F"/>
    <w:rsid w:val="00F05EB9"/>
    <w:rsid w:val="00F109ED"/>
    <w:rsid w:val="00F15B8F"/>
    <w:rsid w:val="00F1650A"/>
    <w:rsid w:val="00F23ACB"/>
    <w:rsid w:val="00F24A55"/>
    <w:rsid w:val="00F24E21"/>
    <w:rsid w:val="00F311AA"/>
    <w:rsid w:val="00F31DC7"/>
    <w:rsid w:val="00F36C0F"/>
    <w:rsid w:val="00F40B6B"/>
    <w:rsid w:val="00F443A1"/>
    <w:rsid w:val="00F4589B"/>
    <w:rsid w:val="00F45CF2"/>
    <w:rsid w:val="00F50355"/>
    <w:rsid w:val="00F508AE"/>
    <w:rsid w:val="00F50E97"/>
    <w:rsid w:val="00F522C9"/>
    <w:rsid w:val="00F527C8"/>
    <w:rsid w:val="00F52E21"/>
    <w:rsid w:val="00F5336A"/>
    <w:rsid w:val="00F54915"/>
    <w:rsid w:val="00F557C7"/>
    <w:rsid w:val="00F55A9E"/>
    <w:rsid w:val="00F560F6"/>
    <w:rsid w:val="00F564FA"/>
    <w:rsid w:val="00F57C05"/>
    <w:rsid w:val="00F608B7"/>
    <w:rsid w:val="00F6169D"/>
    <w:rsid w:val="00F63D20"/>
    <w:rsid w:val="00F66DE7"/>
    <w:rsid w:val="00F7182B"/>
    <w:rsid w:val="00F71BEA"/>
    <w:rsid w:val="00F74841"/>
    <w:rsid w:val="00F768F8"/>
    <w:rsid w:val="00F76FFA"/>
    <w:rsid w:val="00F801CA"/>
    <w:rsid w:val="00F82CE3"/>
    <w:rsid w:val="00F84422"/>
    <w:rsid w:val="00F85301"/>
    <w:rsid w:val="00F86FA1"/>
    <w:rsid w:val="00F91692"/>
    <w:rsid w:val="00F926D1"/>
    <w:rsid w:val="00F942D7"/>
    <w:rsid w:val="00F94861"/>
    <w:rsid w:val="00F9674C"/>
    <w:rsid w:val="00F96BFC"/>
    <w:rsid w:val="00F97086"/>
    <w:rsid w:val="00F9746B"/>
    <w:rsid w:val="00FA17FA"/>
    <w:rsid w:val="00FA1D45"/>
    <w:rsid w:val="00FA2F34"/>
    <w:rsid w:val="00FA4097"/>
    <w:rsid w:val="00FA5BBA"/>
    <w:rsid w:val="00FA5DDA"/>
    <w:rsid w:val="00FA6CF1"/>
    <w:rsid w:val="00FB07F4"/>
    <w:rsid w:val="00FB1AC2"/>
    <w:rsid w:val="00FB2BDE"/>
    <w:rsid w:val="00FB3365"/>
    <w:rsid w:val="00FB44BF"/>
    <w:rsid w:val="00FB55CF"/>
    <w:rsid w:val="00FB6180"/>
    <w:rsid w:val="00FC1EE3"/>
    <w:rsid w:val="00FC55F2"/>
    <w:rsid w:val="00FC5B33"/>
    <w:rsid w:val="00FC5F6E"/>
    <w:rsid w:val="00FC63AE"/>
    <w:rsid w:val="00FC6433"/>
    <w:rsid w:val="00FD170F"/>
    <w:rsid w:val="00FD1D65"/>
    <w:rsid w:val="00FD5E36"/>
    <w:rsid w:val="00FE0612"/>
    <w:rsid w:val="00FE503E"/>
    <w:rsid w:val="00FF10C9"/>
    <w:rsid w:val="00FF16D7"/>
    <w:rsid w:val="00FF365C"/>
    <w:rsid w:val="00FF5A0B"/>
    <w:rsid w:val="00FF5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E2C6F0B"/>
  <w15:docId w15:val="{57A67B0B-AE7E-4AC1-AD04-82971B32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1D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aliases w:val="Equipment,Numbered Indented Text,Figure_name,lp1,List Paragraph11,List_TIS,Bullet 1,b1,Number_1,List Paragraph2,new,SGLText List Paragraph,Colorful List - Accent 11,Normal Sentence,Ref,List Paragraph Char Char Char,Use Case 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3F4086"/>
    <w:rPr>
      <w:rFonts w:ascii="Verdana" w:hAnsi="Verdana"/>
      <w:lang w:val="en-GB" w:eastAsia="en-US"/>
    </w:rPr>
  </w:style>
  <w:style w:type="character" w:styleId="Strong">
    <w:name w:val="Strong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Heading4Char">
    <w:name w:val="Heading 4 Char"/>
    <w:link w:val="Heading4"/>
    <w:uiPriority w:val="9"/>
    <w:semiHidden/>
    <w:rsid w:val="009141D9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ListParagraphChar">
    <w:name w:val="List Paragraph Char"/>
    <w:aliases w:val="Equipment Char,Numbered Indented Text Char,Figure_name Char,lp1 Char,List Paragraph11 Char,List_TIS Char,Bullet 1 Char,b1 Char,Number_1 Char,List Paragraph2 Char,new Char,SGLText List Paragraph Char,Colorful List - Accent 11 Char"/>
    <w:link w:val="ListParagraph"/>
    <w:qFormat/>
    <w:rsid w:val="00B62408"/>
    <w:rPr>
      <w:rFonts w:ascii="Calibri" w:eastAsia="Calibri" w:hAnsi="Calibri" w:cs="Arial"/>
      <w:sz w:val="22"/>
      <w:szCs w:val="22"/>
    </w:rPr>
  </w:style>
  <w:style w:type="paragraph" w:customStyle="1" w:styleId="Titleofpaper">
    <w:name w:val="Title of paper"/>
    <w:rsid w:val="00B6240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autoSpaceDE w:val="0"/>
      <w:autoSpaceDN w:val="0"/>
      <w:adjustRightInd w:val="0"/>
      <w:spacing w:line="360" w:lineRule="exact"/>
      <w:jc w:val="center"/>
    </w:pPr>
    <w:rPr>
      <w:rFonts w:ascii="Arial" w:hAnsi="Arial" w:cs="Arial"/>
      <w:b/>
      <w:bCs/>
      <w:sz w:val="30"/>
      <w:szCs w:val="30"/>
    </w:rPr>
  </w:style>
  <w:style w:type="character" w:customStyle="1" w:styleId="a">
    <w:name w:val="a"/>
    <w:rsid w:val="00B62408"/>
  </w:style>
  <w:style w:type="character" w:styleId="PageNumber">
    <w:name w:val="page number"/>
    <w:rsid w:val="00DD70F4"/>
  </w:style>
  <w:style w:type="paragraph" w:styleId="NoSpacing">
    <w:name w:val="No Spacing"/>
    <w:uiPriority w:val="1"/>
    <w:qFormat/>
    <w:rsid w:val="001229A7"/>
    <w:rPr>
      <w:rFonts w:ascii="Verdana" w:hAnsi="Verdana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157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157E"/>
    <w:rPr>
      <w:rFonts w:ascii="Verdana" w:hAnsi="Verdana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157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157E"/>
    <w:rPr>
      <w:rFonts w:ascii="Verdana" w:hAnsi="Verdana"/>
      <w:sz w:val="16"/>
      <w:szCs w:val="1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23F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FE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530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30A2"/>
  </w:style>
  <w:style w:type="character" w:customStyle="1" w:styleId="CommentTextChar">
    <w:name w:val="Comment Text Char"/>
    <w:basedOn w:val="DefaultParagraphFont"/>
    <w:link w:val="CommentText"/>
    <w:uiPriority w:val="99"/>
    <w:rsid w:val="000530A2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0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0A2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0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0A2"/>
    <w:rPr>
      <w:rFonts w:ascii="Segoe UI" w:hAnsi="Segoe UI" w:cs="Segoe UI"/>
      <w:sz w:val="18"/>
      <w:szCs w:val="18"/>
      <w:lang w:val="en-GB"/>
    </w:rPr>
  </w:style>
  <w:style w:type="character" w:customStyle="1" w:styleId="lrzxr">
    <w:name w:val="lrzxr"/>
    <w:basedOn w:val="DefaultParagraphFont"/>
    <w:rsid w:val="00AA2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6D119-5DAC-4944-A360-254B1A1A9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Venkateswara Nara</cp:lastModifiedBy>
  <cp:revision>8</cp:revision>
  <cp:lastPrinted>2019-12-27T07:38:00Z</cp:lastPrinted>
  <dcterms:created xsi:type="dcterms:W3CDTF">2020-06-22T11:48:00Z</dcterms:created>
  <dcterms:modified xsi:type="dcterms:W3CDTF">2020-08-25T13:01:00Z</dcterms:modified>
</cp:coreProperties>
</file>